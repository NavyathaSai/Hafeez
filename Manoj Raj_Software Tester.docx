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23BB7" w14:textId="77777777" w:rsidR="000C4BB8" w:rsidRPr="00C32D1E" w:rsidRDefault="000C4BB8" w:rsidP="000C4BB8">
      <w:pPr>
        <w:pStyle w:val="ResumeSectionHead"/>
        <w:spacing w:before="0" w:after="240"/>
        <w:rPr>
          <w:color w:val="auto"/>
          <w:sz w:val="26"/>
          <w:szCs w:val="26"/>
          <w:u w:val="none"/>
        </w:rPr>
      </w:pPr>
      <w:r w:rsidRPr="00C32D1E">
        <w:rPr>
          <w:color w:val="auto"/>
          <w:sz w:val="26"/>
          <w:szCs w:val="26"/>
          <w:u w:val="none"/>
        </w:rPr>
        <w:t>PROFESSIONAL SUMMARY</w:t>
      </w:r>
    </w:p>
    <w:p w14:paraId="23973599" w14:textId="32AA3580" w:rsidR="009F6582" w:rsidRPr="00BF69FB" w:rsidRDefault="00BF69FB" w:rsidP="008E1AC6">
      <w:pPr>
        <w:pStyle w:val="BioBullet"/>
        <w:rPr>
          <w:color w:val="auto"/>
        </w:rPr>
      </w:pPr>
      <w:r w:rsidRPr="00BF69FB">
        <w:rPr>
          <w:color w:val="auto"/>
        </w:rPr>
        <w:t xml:space="preserve">Professional with over 5+ years of professional experience in Automation Testing. Expertise in writing test cases, defect tracking, API Testing, Mobile Testing. Worked on tools like Selenium WebDriver, Cucumber BDD Framework, Rest Assured Framework, IntelliJ, </w:t>
      </w:r>
      <w:proofErr w:type="spellStart"/>
      <w:r w:rsidRPr="00BF69FB">
        <w:rPr>
          <w:color w:val="auto"/>
        </w:rPr>
        <w:t>LeanFT</w:t>
      </w:r>
      <w:proofErr w:type="spellEnd"/>
      <w:r w:rsidRPr="00BF69FB">
        <w:rPr>
          <w:color w:val="auto"/>
        </w:rPr>
        <w:t>, J</w:t>
      </w:r>
      <w:r>
        <w:rPr>
          <w:color w:val="auto"/>
        </w:rPr>
        <w:t>M</w:t>
      </w:r>
      <w:r w:rsidRPr="00BF69FB">
        <w:rPr>
          <w:color w:val="auto"/>
        </w:rPr>
        <w:t xml:space="preserve">eter, </w:t>
      </w:r>
      <w:proofErr w:type="spellStart"/>
      <w:r w:rsidRPr="00BF69FB">
        <w:rPr>
          <w:color w:val="auto"/>
        </w:rPr>
        <w:t>RapidSQL</w:t>
      </w:r>
      <w:proofErr w:type="spellEnd"/>
      <w:r w:rsidRPr="00BF69FB">
        <w:rPr>
          <w:color w:val="auto"/>
        </w:rPr>
        <w:t>, DB Artisan</w:t>
      </w:r>
    </w:p>
    <w:p w14:paraId="79C3FC49" w14:textId="6775D24D" w:rsidR="000C4BB8" w:rsidRPr="00C32D1E" w:rsidRDefault="000C4BB8" w:rsidP="00BF69FB">
      <w:pPr>
        <w:pStyle w:val="BioBullet"/>
        <w:numPr>
          <w:ilvl w:val="0"/>
          <w:numId w:val="0"/>
        </w:numPr>
        <w:rPr>
          <w:color w:val="auto"/>
        </w:rPr>
      </w:pPr>
    </w:p>
    <w:p w14:paraId="4CAD41E4" w14:textId="77777777" w:rsidR="000C4BB8" w:rsidRPr="00C32D1E" w:rsidRDefault="000C4BB8" w:rsidP="000C4BB8">
      <w:pPr>
        <w:pStyle w:val="ResumeSectionHead"/>
        <w:spacing w:before="0" w:after="240"/>
        <w:rPr>
          <w:color w:val="auto"/>
          <w:sz w:val="26"/>
          <w:szCs w:val="26"/>
          <w:u w:val="none"/>
        </w:rPr>
      </w:pPr>
      <w:r w:rsidRPr="00C32D1E">
        <w:rPr>
          <w:color w:val="auto"/>
          <w:sz w:val="26"/>
          <w:szCs w:val="26"/>
          <w:u w:val="none"/>
        </w:rPr>
        <w:t>TECHNICAL PROFICIENCIES</w:t>
      </w:r>
    </w:p>
    <w:p w14:paraId="61AC6BE6" w14:textId="77777777" w:rsidR="00BF69FB" w:rsidRDefault="00BF69FB" w:rsidP="00BF69FB">
      <w:pPr>
        <w:pStyle w:val="BioBullet"/>
        <w:numPr>
          <w:ilvl w:val="0"/>
          <w:numId w:val="34"/>
        </w:numPr>
        <w:rPr>
          <w:color w:val="auto"/>
        </w:rPr>
      </w:pPr>
      <w:r w:rsidRPr="00BF69FB">
        <w:rPr>
          <w:color w:val="auto"/>
        </w:rPr>
        <w:t xml:space="preserve">Automation </w:t>
      </w:r>
      <w:r>
        <w:rPr>
          <w:color w:val="auto"/>
        </w:rPr>
        <w:t>T</w:t>
      </w:r>
      <w:r w:rsidRPr="00BF69FB">
        <w:rPr>
          <w:color w:val="auto"/>
        </w:rPr>
        <w:t>esting</w:t>
      </w:r>
    </w:p>
    <w:p w14:paraId="77ACB591" w14:textId="77777777" w:rsidR="00BF69FB" w:rsidRDefault="00BF69FB" w:rsidP="00BF69FB">
      <w:pPr>
        <w:pStyle w:val="BioBullet"/>
        <w:numPr>
          <w:ilvl w:val="0"/>
          <w:numId w:val="34"/>
        </w:numPr>
        <w:rPr>
          <w:color w:val="auto"/>
        </w:rPr>
      </w:pPr>
      <w:r w:rsidRPr="00BF69FB">
        <w:rPr>
          <w:color w:val="auto"/>
        </w:rPr>
        <w:t>IntelliJ</w:t>
      </w:r>
    </w:p>
    <w:p w14:paraId="7FAFE250" w14:textId="77777777" w:rsidR="00BF69FB" w:rsidRDefault="00BF69FB" w:rsidP="00BF69FB">
      <w:pPr>
        <w:pStyle w:val="BioBullet"/>
        <w:numPr>
          <w:ilvl w:val="0"/>
          <w:numId w:val="34"/>
        </w:numPr>
        <w:rPr>
          <w:color w:val="auto"/>
        </w:rPr>
      </w:pPr>
      <w:r w:rsidRPr="00BF69FB">
        <w:rPr>
          <w:color w:val="auto"/>
        </w:rPr>
        <w:t>Postman</w:t>
      </w:r>
    </w:p>
    <w:p w14:paraId="0E2A9DEA" w14:textId="198A14DF" w:rsidR="00BF69FB" w:rsidRPr="00BF69FB" w:rsidRDefault="00BF69FB" w:rsidP="00BF69FB">
      <w:pPr>
        <w:pStyle w:val="BioBullet"/>
        <w:numPr>
          <w:ilvl w:val="0"/>
          <w:numId w:val="34"/>
        </w:numPr>
        <w:rPr>
          <w:color w:val="auto"/>
        </w:rPr>
      </w:pPr>
      <w:r w:rsidRPr="00BF69FB">
        <w:rPr>
          <w:color w:val="auto"/>
        </w:rPr>
        <w:t>JMeter</w:t>
      </w:r>
    </w:p>
    <w:p w14:paraId="3D5FA8A2" w14:textId="77777777" w:rsidR="00BF69FB" w:rsidRDefault="00BF69FB" w:rsidP="00BF69FB">
      <w:pPr>
        <w:pStyle w:val="BioBullet"/>
        <w:numPr>
          <w:ilvl w:val="0"/>
          <w:numId w:val="34"/>
        </w:numPr>
        <w:rPr>
          <w:color w:val="auto"/>
        </w:rPr>
      </w:pPr>
      <w:r w:rsidRPr="00BF69FB">
        <w:rPr>
          <w:color w:val="auto"/>
        </w:rPr>
        <w:t xml:space="preserve">SQL </w:t>
      </w:r>
    </w:p>
    <w:p w14:paraId="231F0D9C" w14:textId="77777777" w:rsidR="00BF69FB" w:rsidRDefault="00BF69FB" w:rsidP="00BF69FB">
      <w:pPr>
        <w:pStyle w:val="BioBullet"/>
        <w:numPr>
          <w:ilvl w:val="0"/>
          <w:numId w:val="34"/>
        </w:numPr>
        <w:rPr>
          <w:color w:val="auto"/>
        </w:rPr>
      </w:pPr>
      <w:r w:rsidRPr="00BF69FB">
        <w:rPr>
          <w:color w:val="auto"/>
        </w:rPr>
        <w:t xml:space="preserve">Cucumber </w:t>
      </w:r>
    </w:p>
    <w:p w14:paraId="13F8DC2C" w14:textId="19D53355" w:rsidR="00BF69FB" w:rsidRPr="00BF69FB" w:rsidRDefault="00BF69FB" w:rsidP="00BF69FB">
      <w:pPr>
        <w:pStyle w:val="BioBullet"/>
        <w:numPr>
          <w:ilvl w:val="0"/>
          <w:numId w:val="34"/>
        </w:numPr>
        <w:rPr>
          <w:color w:val="auto"/>
        </w:rPr>
      </w:pPr>
      <w:r w:rsidRPr="00BF69FB">
        <w:rPr>
          <w:color w:val="auto"/>
        </w:rPr>
        <w:t>Agile Methodology</w:t>
      </w:r>
    </w:p>
    <w:p w14:paraId="12E582BF" w14:textId="77777777" w:rsidR="001B4A6F" w:rsidRDefault="00BF69FB" w:rsidP="00BF69FB">
      <w:pPr>
        <w:pStyle w:val="BioBullet"/>
        <w:numPr>
          <w:ilvl w:val="0"/>
          <w:numId w:val="34"/>
        </w:numPr>
        <w:rPr>
          <w:color w:val="auto"/>
        </w:rPr>
      </w:pPr>
      <w:r w:rsidRPr="00BF69FB">
        <w:rPr>
          <w:color w:val="auto"/>
        </w:rPr>
        <w:t xml:space="preserve">Core JAVA </w:t>
      </w:r>
    </w:p>
    <w:p w14:paraId="636C8AB8" w14:textId="77777777" w:rsidR="001B4A6F" w:rsidRDefault="00BF69FB" w:rsidP="00BF69FB">
      <w:pPr>
        <w:pStyle w:val="BioBullet"/>
        <w:numPr>
          <w:ilvl w:val="0"/>
          <w:numId w:val="34"/>
        </w:numPr>
        <w:rPr>
          <w:color w:val="auto"/>
        </w:rPr>
      </w:pPr>
      <w:r w:rsidRPr="00BF69FB">
        <w:rPr>
          <w:color w:val="auto"/>
        </w:rPr>
        <w:t xml:space="preserve">Selenium </w:t>
      </w:r>
    </w:p>
    <w:p w14:paraId="4D23465F" w14:textId="09D5A01F" w:rsidR="00BF69FB" w:rsidRPr="00BF69FB" w:rsidRDefault="00BF69FB" w:rsidP="00BF69FB">
      <w:pPr>
        <w:pStyle w:val="BioBullet"/>
        <w:numPr>
          <w:ilvl w:val="0"/>
          <w:numId w:val="34"/>
        </w:numPr>
        <w:rPr>
          <w:color w:val="auto"/>
        </w:rPr>
      </w:pPr>
      <w:r w:rsidRPr="00BF69FB">
        <w:rPr>
          <w:color w:val="auto"/>
        </w:rPr>
        <w:t>Rest Assured Framework</w:t>
      </w:r>
    </w:p>
    <w:p w14:paraId="5560D48E" w14:textId="0DB54A0B" w:rsidR="001B4A6F" w:rsidRDefault="00BF69FB" w:rsidP="00A120F4">
      <w:pPr>
        <w:pStyle w:val="BioBullet"/>
        <w:numPr>
          <w:ilvl w:val="0"/>
          <w:numId w:val="34"/>
        </w:numPr>
        <w:rPr>
          <w:color w:val="auto"/>
        </w:rPr>
      </w:pPr>
      <w:r w:rsidRPr="00BF69FB">
        <w:rPr>
          <w:color w:val="auto"/>
        </w:rPr>
        <w:t xml:space="preserve">JIRA </w:t>
      </w:r>
    </w:p>
    <w:p w14:paraId="3D2C67A5" w14:textId="77777777" w:rsidR="001B4A6F" w:rsidRDefault="00BF69FB" w:rsidP="00BF69FB">
      <w:pPr>
        <w:pStyle w:val="BioBullet"/>
        <w:numPr>
          <w:ilvl w:val="0"/>
          <w:numId w:val="34"/>
        </w:numPr>
        <w:rPr>
          <w:color w:val="auto"/>
        </w:rPr>
      </w:pPr>
      <w:r w:rsidRPr="00BF69FB">
        <w:rPr>
          <w:color w:val="auto"/>
        </w:rPr>
        <w:t xml:space="preserve">BDD Framework </w:t>
      </w:r>
    </w:p>
    <w:p w14:paraId="503DAAE8" w14:textId="7EC74198" w:rsidR="000C4BB8" w:rsidRPr="00C32D1E" w:rsidRDefault="00BF69FB" w:rsidP="00BF69FB">
      <w:pPr>
        <w:pStyle w:val="BioBullet"/>
        <w:numPr>
          <w:ilvl w:val="0"/>
          <w:numId w:val="34"/>
        </w:numPr>
        <w:rPr>
          <w:color w:val="auto"/>
        </w:rPr>
      </w:pPr>
      <w:r w:rsidRPr="00BF69FB">
        <w:rPr>
          <w:color w:val="auto"/>
        </w:rPr>
        <w:t>GIT</w:t>
      </w:r>
    </w:p>
    <w:p w14:paraId="68D26D4E" w14:textId="77777777" w:rsidR="000C4BB8" w:rsidRPr="00C32D1E" w:rsidRDefault="000C4BB8" w:rsidP="000C4BB8">
      <w:pPr>
        <w:pStyle w:val="BioBullet"/>
        <w:numPr>
          <w:ilvl w:val="0"/>
          <w:numId w:val="0"/>
        </w:numPr>
        <w:rPr>
          <w:color w:val="auto"/>
        </w:rPr>
      </w:pPr>
    </w:p>
    <w:p w14:paraId="6BB8402B" w14:textId="77777777" w:rsidR="000C4BB8" w:rsidRPr="00C32D1E" w:rsidRDefault="000C4BB8" w:rsidP="000C4BB8">
      <w:pPr>
        <w:pStyle w:val="ResumeSectionHead"/>
        <w:spacing w:before="0" w:after="240"/>
        <w:rPr>
          <w:color w:val="auto"/>
          <w:sz w:val="26"/>
          <w:szCs w:val="26"/>
          <w:u w:val="none"/>
        </w:rPr>
      </w:pPr>
      <w:r w:rsidRPr="00C32D1E">
        <w:rPr>
          <w:color w:val="auto"/>
          <w:sz w:val="26"/>
          <w:szCs w:val="26"/>
          <w:u w:val="none"/>
        </w:rPr>
        <w:t>CERTIFICATIONS &amp; TRAINING</w:t>
      </w:r>
    </w:p>
    <w:p w14:paraId="23E2AF5C" w14:textId="77777777" w:rsidR="00605E37" w:rsidRPr="00605E37" w:rsidRDefault="00605E37" w:rsidP="00605E37">
      <w:pPr>
        <w:pStyle w:val="BioBullet"/>
        <w:rPr>
          <w:color w:val="auto"/>
        </w:rPr>
      </w:pPr>
      <w:r w:rsidRPr="00605E37">
        <w:rPr>
          <w:color w:val="auto"/>
        </w:rPr>
        <w:t>Done Certification in ISTQB Foundation Level</w:t>
      </w:r>
    </w:p>
    <w:p w14:paraId="7E671990" w14:textId="18959385" w:rsidR="00605E37" w:rsidRPr="00605E37" w:rsidRDefault="00605E37" w:rsidP="0099795C">
      <w:pPr>
        <w:pStyle w:val="BioBullet"/>
        <w:rPr>
          <w:color w:val="auto"/>
        </w:rPr>
      </w:pPr>
      <w:r w:rsidRPr="00605E37">
        <w:rPr>
          <w:color w:val="auto"/>
        </w:rPr>
        <w:t>Received Excellent ratings in year-end performance review 2020.</w:t>
      </w:r>
    </w:p>
    <w:p w14:paraId="62B831D2" w14:textId="77777777" w:rsidR="000C4BB8" w:rsidRPr="00C32D1E" w:rsidRDefault="000C4BB8" w:rsidP="000C4BB8">
      <w:pPr>
        <w:rPr>
          <w:rFonts w:ascii="Arial" w:hAnsi="Arial" w:cs="Arial"/>
          <w:color w:val="auto"/>
          <w:sz w:val="17"/>
          <w:szCs w:val="17"/>
        </w:rPr>
      </w:pPr>
    </w:p>
    <w:p w14:paraId="4F5C1F21" w14:textId="77777777" w:rsidR="000C4BB8" w:rsidRPr="00C32D1E" w:rsidRDefault="000C4BB8" w:rsidP="000C4BB8">
      <w:pPr>
        <w:rPr>
          <w:rFonts w:ascii="Arial" w:hAnsi="Arial" w:cs="Arial"/>
          <w:color w:val="auto"/>
          <w:sz w:val="17"/>
          <w:szCs w:val="17"/>
        </w:rPr>
      </w:pPr>
      <w:r w:rsidRPr="00C32D1E">
        <w:rPr>
          <w:rFonts w:ascii="Arial" w:hAnsi="Arial" w:cs="Arial"/>
          <w:color w:val="auto"/>
          <w:sz w:val="26"/>
          <w:szCs w:val="26"/>
        </w:rPr>
        <w:t>EDUCATION</w:t>
      </w:r>
    </w:p>
    <w:p w14:paraId="1C2306AA" w14:textId="77777777" w:rsidR="000C4BB8" w:rsidRPr="00C32D1E" w:rsidRDefault="000C4BB8" w:rsidP="000C4BB8">
      <w:pPr>
        <w:rPr>
          <w:rFonts w:ascii="Arial" w:hAnsi="Arial" w:cs="Arial"/>
          <w:color w:val="auto"/>
          <w:sz w:val="17"/>
          <w:szCs w:val="17"/>
        </w:rPr>
      </w:pPr>
    </w:p>
    <w:p w14:paraId="2758DCD8" w14:textId="5E4F913F" w:rsidR="002A7229" w:rsidRPr="00A120F4" w:rsidRDefault="000C4BB8" w:rsidP="000C4BB8">
      <w:pPr>
        <w:pStyle w:val="BioBullet"/>
        <w:rPr>
          <w:color w:val="auto"/>
        </w:rPr>
      </w:pPr>
      <w:r w:rsidRPr="00A120F4">
        <w:rPr>
          <w:color w:val="auto"/>
        </w:rPr>
        <w:t xml:space="preserve">Bachelor of </w:t>
      </w:r>
      <w:r w:rsidR="00BF5B94" w:rsidRPr="00A120F4">
        <w:rPr>
          <w:color w:val="auto"/>
        </w:rPr>
        <w:t>Engineering</w:t>
      </w:r>
      <w:r w:rsidRPr="00A120F4">
        <w:rPr>
          <w:color w:val="auto"/>
        </w:rPr>
        <w:t xml:space="preserve">: </w:t>
      </w:r>
      <w:r w:rsidR="00A120F4" w:rsidRPr="00A120F4">
        <w:rPr>
          <w:color w:val="auto"/>
        </w:rPr>
        <w:t>Mechanical</w:t>
      </w:r>
      <w:r w:rsidRPr="00A120F4">
        <w:rPr>
          <w:color w:val="auto"/>
        </w:rPr>
        <w:t xml:space="preserve"> Engineering; </w:t>
      </w:r>
      <w:r w:rsidR="00A120F4" w:rsidRPr="00A120F4">
        <w:rPr>
          <w:color w:val="auto"/>
        </w:rPr>
        <w:t>Anna University</w:t>
      </w:r>
      <w:r w:rsidRPr="00A120F4">
        <w:rPr>
          <w:color w:val="auto"/>
        </w:rPr>
        <w:t xml:space="preserve">, </w:t>
      </w:r>
      <w:r w:rsidR="00A120F4" w:rsidRPr="00A120F4">
        <w:rPr>
          <w:color w:val="auto"/>
        </w:rPr>
        <w:t>Hosur</w:t>
      </w:r>
      <w:r w:rsidRPr="00A120F4">
        <w:rPr>
          <w:color w:val="auto"/>
        </w:rPr>
        <w:t xml:space="preserve">, </w:t>
      </w:r>
      <w:r w:rsidR="00A120F4" w:rsidRPr="00A120F4">
        <w:rPr>
          <w:color w:val="auto"/>
        </w:rPr>
        <w:t>TN</w:t>
      </w:r>
      <w:r w:rsidRPr="00A120F4">
        <w:rPr>
          <w:color w:val="auto"/>
        </w:rPr>
        <w:t xml:space="preserve"> – </w:t>
      </w:r>
      <w:r w:rsidR="00A120F4" w:rsidRPr="00A120F4">
        <w:rPr>
          <w:color w:val="auto"/>
        </w:rPr>
        <w:t>April</w:t>
      </w:r>
      <w:r w:rsidRPr="00A120F4">
        <w:rPr>
          <w:color w:val="auto"/>
        </w:rPr>
        <w:t xml:space="preserve"> 201</w:t>
      </w:r>
      <w:r w:rsidR="00A120F4" w:rsidRPr="00A120F4">
        <w:rPr>
          <w:color w:val="auto"/>
        </w:rPr>
        <w:t>7</w:t>
      </w:r>
      <w:r w:rsidRPr="00A120F4">
        <w:rPr>
          <w:color w:val="auto"/>
        </w:rPr>
        <w:t xml:space="preserve"> </w:t>
      </w:r>
    </w:p>
    <w:p w14:paraId="171D0358" w14:textId="77777777" w:rsidR="002A7229" w:rsidRPr="00C32D1E" w:rsidRDefault="002A7229" w:rsidP="00171DAB">
      <w:pPr>
        <w:pStyle w:val="BioBullet"/>
        <w:numPr>
          <w:ilvl w:val="0"/>
          <w:numId w:val="0"/>
        </w:numPr>
        <w:rPr>
          <w:color w:val="auto"/>
        </w:rPr>
      </w:pPr>
    </w:p>
    <w:p w14:paraId="4F15F546" w14:textId="529FFF9F" w:rsidR="00E02C32" w:rsidRDefault="00E02C32" w:rsidP="003F09A1">
      <w:pPr>
        <w:pStyle w:val="ResumeSectionHead"/>
        <w:spacing w:before="0"/>
        <w:rPr>
          <w:color w:val="auto"/>
          <w:sz w:val="26"/>
          <w:szCs w:val="26"/>
          <w:u w:val="none"/>
        </w:rPr>
      </w:pPr>
      <w:r w:rsidRPr="00C32D1E">
        <w:rPr>
          <w:color w:val="auto"/>
          <w:sz w:val="26"/>
          <w:szCs w:val="26"/>
          <w:u w:val="none"/>
        </w:rPr>
        <w:t>RELEVANT EXPERIENCE</w:t>
      </w:r>
    </w:p>
    <w:p w14:paraId="5F1E50D3" w14:textId="2F4A3AC4" w:rsidR="003F09A1" w:rsidRPr="00E6047A" w:rsidRDefault="003F09A1" w:rsidP="003F09A1">
      <w:pPr>
        <w:rPr>
          <w:rFonts w:ascii="Arial" w:hAnsi="Arial" w:cs="Arial"/>
          <w:sz w:val="20"/>
          <w:szCs w:val="20"/>
        </w:rPr>
      </w:pPr>
    </w:p>
    <w:tbl>
      <w:tblPr>
        <w:tblW w:w="9450" w:type="dxa"/>
        <w:tblLook w:val="04A0" w:firstRow="1" w:lastRow="0" w:firstColumn="1" w:lastColumn="0" w:noHBand="0" w:noVBand="1"/>
      </w:tblPr>
      <w:tblGrid>
        <w:gridCol w:w="6570"/>
        <w:gridCol w:w="2880"/>
      </w:tblGrid>
      <w:tr w:rsidR="003F09A1" w:rsidRPr="00C32D1E" w14:paraId="35041286" w14:textId="77777777" w:rsidTr="003459DB">
        <w:tc>
          <w:tcPr>
            <w:tcW w:w="6570" w:type="dxa"/>
          </w:tcPr>
          <w:p w14:paraId="6BC508AF" w14:textId="29C56F17" w:rsidR="003F09A1" w:rsidRDefault="003219B7" w:rsidP="003459DB">
            <w:pPr>
              <w:pStyle w:val="BioPhoto"/>
              <w:ind w:left="-114"/>
              <w:rPr>
                <w:color w:val="auto"/>
              </w:rPr>
            </w:pPr>
            <w:r w:rsidRPr="003219B7">
              <w:rPr>
                <w:color w:val="auto"/>
              </w:rPr>
              <w:t>Cognizant</w:t>
            </w:r>
          </w:p>
          <w:p w14:paraId="00EB20BB" w14:textId="4C0DA330" w:rsidR="003F09A1" w:rsidRPr="00C32D1E" w:rsidRDefault="003219B7" w:rsidP="003459DB">
            <w:pPr>
              <w:pStyle w:val="BioPhoto"/>
              <w:ind w:left="-114"/>
              <w:rPr>
                <w:color w:val="auto"/>
              </w:rPr>
            </w:pPr>
            <w:r w:rsidRPr="003219B7">
              <w:rPr>
                <w:color w:val="auto"/>
              </w:rPr>
              <w:t>UI, API, Mobile Automation Testing</w:t>
            </w:r>
          </w:p>
        </w:tc>
        <w:tc>
          <w:tcPr>
            <w:tcW w:w="2880" w:type="dxa"/>
          </w:tcPr>
          <w:p w14:paraId="575362D9" w14:textId="32AE740A" w:rsidR="003F09A1" w:rsidRPr="00C32D1E" w:rsidRDefault="003219B7" w:rsidP="003459DB">
            <w:pPr>
              <w:pStyle w:val="BioPhoto"/>
              <w:ind w:left="-101"/>
              <w:jc w:val="right"/>
              <w:rPr>
                <w:color w:val="auto"/>
              </w:rPr>
            </w:pPr>
            <w:r>
              <w:rPr>
                <w:color w:val="auto"/>
              </w:rPr>
              <w:t>Dec</w:t>
            </w:r>
            <w:r w:rsidR="003F09A1" w:rsidRPr="00C32D1E">
              <w:rPr>
                <w:color w:val="auto"/>
              </w:rPr>
              <w:t>/</w:t>
            </w:r>
            <w:r w:rsidR="003F09A1">
              <w:rPr>
                <w:color w:val="auto"/>
              </w:rPr>
              <w:t>202</w:t>
            </w:r>
            <w:r>
              <w:rPr>
                <w:color w:val="auto"/>
              </w:rPr>
              <w:t>3</w:t>
            </w:r>
            <w:r w:rsidR="003F09A1" w:rsidRPr="00C32D1E">
              <w:rPr>
                <w:color w:val="auto"/>
              </w:rPr>
              <w:t xml:space="preserve"> – </w:t>
            </w:r>
            <w:r w:rsidR="003F09A1">
              <w:rPr>
                <w:color w:val="auto"/>
              </w:rPr>
              <w:t>Present</w:t>
            </w:r>
          </w:p>
        </w:tc>
      </w:tr>
    </w:tbl>
    <w:p w14:paraId="4DBD2AF9" w14:textId="2F828FB4" w:rsidR="003F09A1" w:rsidRPr="00B5508A" w:rsidRDefault="003F09A1" w:rsidP="003F09A1">
      <w:pPr>
        <w:rPr>
          <w:rFonts w:ascii="Arial" w:hAnsi="Arial" w:cs="Arial"/>
          <w:sz w:val="20"/>
          <w:szCs w:val="20"/>
        </w:rPr>
      </w:pPr>
    </w:p>
    <w:p w14:paraId="2212E388" w14:textId="526048F3" w:rsidR="006F724E" w:rsidRPr="006F724E" w:rsidRDefault="006F724E" w:rsidP="000C164E">
      <w:pPr>
        <w:pStyle w:val="CBRBody"/>
        <w:rPr>
          <w:rFonts w:cs="Arial"/>
          <w:b/>
          <w:bCs/>
          <w:color w:val="auto"/>
          <w:u w:val="none"/>
        </w:rPr>
      </w:pPr>
      <w:bookmarkStart w:id="0" w:name="_Hlk94146492"/>
      <w:r w:rsidRPr="006F724E">
        <w:rPr>
          <w:rFonts w:cs="Arial"/>
          <w:b/>
          <w:bCs/>
          <w:color w:val="auto"/>
          <w:u w:val="none"/>
        </w:rPr>
        <w:t>Responsibilities</w:t>
      </w:r>
    </w:p>
    <w:p w14:paraId="6F79448E" w14:textId="77777777" w:rsidR="006F724E" w:rsidRPr="00C32D1E" w:rsidRDefault="006F724E" w:rsidP="000C164E">
      <w:pPr>
        <w:pStyle w:val="CBRBody"/>
        <w:rPr>
          <w:rFonts w:cs="Arial"/>
          <w:color w:val="auto"/>
          <w:u w:val="none"/>
        </w:rPr>
      </w:pPr>
    </w:p>
    <w:p w14:paraId="01438FC4" w14:textId="1A42486F" w:rsidR="003219B7" w:rsidRPr="003219B7" w:rsidRDefault="003219B7" w:rsidP="00270A40">
      <w:pPr>
        <w:pStyle w:val="BioBullet"/>
        <w:rPr>
          <w:color w:val="auto"/>
        </w:rPr>
      </w:pPr>
      <w:r w:rsidRPr="003219B7">
        <w:rPr>
          <w:color w:val="auto"/>
        </w:rPr>
        <w:t>Worked in UI Automation Testing using BDD Cucumber in IntelliJ.</w:t>
      </w:r>
    </w:p>
    <w:p w14:paraId="17EEF19A" w14:textId="77777777" w:rsidR="003219B7" w:rsidRPr="003219B7" w:rsidRDefault="003219B7" w:rsidP="003219B7">
      <w:pPr>
        <w:pStyle w:val="BioBullet"/>
        <w:rPr>
          <w:color w:val="auto"/>
        </w:rPr>
      </w:pPr>
      <w:r w:rsidRPr="003219B7">
        <w:rPr>
          <w:color w:val="auto"/>
        </w:rPr>
        <w:t>Worked in API Automation Testing using Rest Assured</w:t>
      </w:r>
    </w:p>
    <w:p w14:paraId="44B7588B" w14:textId="17B9B79D" w:rsidR="003219B7" w:rsidRPr="003219B7" w:rsidRDefault="003219B7" w:rsidP="003219B7">
      <w:pPr>
        <w:pStyle w:val="BioBullet"/>
        <w:rPr>
          <w:color w:val="auto"/>
        </w:rPr>
      </w:pPr>
      <w:r w:rsidRPr="003219B7">
        <w:rPr>
          <w:color w:val="auto"/>
        </w:rPr>
        <w:t>Framework in IntelliJ.</w:t>
      </w:r>
    </w:p>
    <w:p w14:paraId="48CCA94B" w14:textId="4AC5D162" w:rsidR="003219B7" w:rsidRPr="003219B7" w:rsidRDefault="003219B7" w:rsidP="003219B7">
      <w:pPr>
        <w:pStyle w:val="BioBullet"/>
        <w:rPr>
          <w:color w:val="auto"/>
        </w:rPr>
      </w:pPr>
      <w:r w:rsidRPr="003219B7">
        <w:rPr>
          <w:color w:val="auto"/>
        </w:rPr>
        <w:t>Experienced in working on Postman tool.</w:t>
      </w:r>
    </w:p>
    <w:p w14:paraId="6E878DD7" w14:textId="3C20A70E" w:rsidR="003219B7" w:rsidRPr="003219B7" w:rsidRDefault="003219B7" w:rsidP="003219B7">
      <w:pPr>
        <w:pStyle w:val="BioBullet"/>
        <w:rPr>
          <w:color w:val="auto"/>
        </w:rPr>
      </w:pPr>
      <w:r w:rsidRPr="003219B7">
        <w:rPr>
          <w:color w:val="auto"/>
        </w:rPr>
        <w:t xml:space="preserve">Worked in Mobile Automation testing using </w:t>
      </w:r>
      <w:proofErr w:type="spellStart"/>
      <w:r w:rsidRPr="003219B7">
        <w:rPr>
          <w:color w:val="auto"/>
        </w:rPr>
        <w:t>SeeTest</w:t>
      </w:r>
      <w:proofErr w:type="spellEnd"/>
    </w:p>
    <w:p w14:paraId="5DA507F3" w14:textId="77777777" w:rsidR="003219B7" w:rsidRDefault="003219B7" w:rsidP="001149B3">
      <w:pPr>
        <w:pStyle w:val="BioBullet"/>
        <w:rPr>
          <w:color w:val="auto"/>
        </w:rPr>
      </w:pPr>
      <w:r w:rsidRPr="003219B7">
        <w:rPr>
          <w:color w:val="auto"/>
        </w:rPr>
        <w:t xml:space="preserve">Worked in Mobile Testing using </w:t>
      </w:r>
      <w:proofErr w:type="spellStart"/>
      <w:r w:rsidRPr="003219B7">
        <w:rPr>
          <w:color w:val="auto"/>
        </w:rPr>
        <w:t>BrowserStack</w:t>
      </w:r>
      <w:proofErr w:type="spellEnd"/>
      <w:r w:rsidRPr="003219B7">
        <w:rPr>
          <w:color w:val="auto"/>
        </w:rPr>
        <w:t xml:space="preserve">. </w:t>
      </w:r>
    </w:p>
    <w:p w14:paraId="04FB7AC4" w14:textId="702FD1E2" w:rsidR="000C164E" w:rsidRPr="003219B7" w:rsidRDefault="003219B7" w:rsidP="00340705">
      <w:pPr>
        <w:pStyle w:val="BioBullet"/>
        <w:rPr>
          <w:color w:val="auto"/>
        </w:rPr>
      </w:pPr>
      <w:r w:rsidRPr="003219B7">
        <w:rPr>
          <w:color w:val="auto"/>
        </w:rPr>
        <w:t>Having strong knowledge in JIRA which involves Story, Subtask and Sprint Bug</w:t>
      </w:r>
    </w:p>
    <w:p w14:paraId="3DB40997" w14:textId="78D0757B" w:rsidR="002548BD" w:rsidRPr="00C32D1E" w:rsidRDefault="002548BD" w:rsidP="00A120F4">
      <w:pPr>
        <w:pStyle w:val="BioBullet"/>
        <w:numPr>
          <w:ilvl w:val="0"/>
          <w:numId w:val="0"/>
        </w:numPr>
        <w:ind w:left="360"/>
        <w:rPr>
          <w:color w:val="auto"/>
        </w:rPr>
      </w:pPr>
      <w:r>
        <w:rPr>
          <w:color w:val="auto"/>
        </w:rPr>
        <w:tab/>
        <w:t xml:space="preserve">: </w:t>
      </w:r>
    </w:p>
    <w:p w14:paraId="3EA170E5" w14:textId="7593C994" w:rsidR="003219B7" w:rsidRDefault="003219B7">
      <w:pPr>
        <w:rPr>
          <w:rFonts w:ascii="Arial" w:eastAsia="Times New Roman" w:hAnsi="Arial" w:cs="Arial"/>
          <w:color w:val="auto"/>
          <w:sz w:val="20"/>
          <w:szCs w:val="20"/>
        </w:rPr>
      </w:pPr>
      <w:r>
        <w:rPr>
          <w:color w:val="auto"/>
        </w:rPr>
        <w:br w:type="page"/>
      </w:r>
    </w:p>
    <w:tbl>
      <w:tblPr>
        <w:tblW w:w="9639" w:type="dxa"/>
        <w:tblLook w:val="04A0" w:firstRow="1" w:lastRow="0" w:firstColumn="1" w:lastColumn="0" w:noHBand="0" w:noVBand="1"/>
      </w:tblPr>
      <w:tblGrid>
        <w:gridCol w:w="7469"/>
        <w:gridCol w:w="2170"/>
      </w:tblGrid>
      <w:tr w:rsidR="00C32D1E" w:rsidRPr="00C32D1E" w14:paraId="1F8336F1" w14:textId="77777777" w:rsidTr="00782066">
        <w:tc>
          <w:tcPr>
            <w:tcW w:w="7469" w:type="dxa"/>
          </w:tcPr>
          <w:bookmarkEnd w:id="0"/>
          <w:p w14:paraId="23C92304" w14:textId="2A762FBC" w:rsidR="000C4BB8" w:rsidRPr="00C32D1E" w:rsidRDefault="003219B7" w:rsidP="004A44BB">
            <w:pPr>
              <w:pStyle w:val="BioPhoto"/>
              <w:ind w:left="-114"/>
              <w:rPr>
                <w:color w:val="auto"/>
              </w:rPr>
            </w:pPr>
            <w:r w:rsidRPr="003219B7">
              <w:rPr>
                <w:color w:val="auto"/>
              </w:rPr>
              <w:lastRenderedPageBreak/>
              <w:t>Capgemini</w:t>
            </w:r>
          </w:p>
        </w:tc>
        <w:tc>
          <w:tcPr>
            <w:tcW w:w="2170" w:type="dxa"/>
          </w:tcPr>
          <w:p w14:paraId="76511443" w14:textId="4D5E197D" w:rsidR="000C4BB8" w:rsidRPr="00C32D1E" w:rsidRDefault="003219B7" w:rsidP="004A44BB">
            <w:pPr>
              <w:pStyle w:val="BioPhoto"/>
              <w:ind w:left="-101"/>
              <w:jc w:val="right"/>
              <w:rPr>
                <w:color w:val="auto"/>
              </w:rPr>
            </w:pPr>
            <w:r>
              <w:rPr>
                <w:color w:val="auto"/>
              </w:rPr>
              <w:t>Dec</w:t>
            </w:r>
            <w:r w:rsidR="000C4BB8" w:rsidRPr="00C32D1E">
              <w:rPr>
                <w:color w:val="auto"/>
              </w:rPr>
              <w:t>/</w:t>
            </w:r>
            <w:r>
              <w:rPr>
                <w:color w:val="auto"/>
              </w:rPr>
              <w:t>2021</w:t>
            </w:r>
            <w:r w:rsidR="000C4BB8" w:rsidRPr="00C32D1E">
              <w:rPr>
                <w:color w:val="auto"/>
              </w:rPr>
              <w:t xml:space="preserve"> – </w:t>
            </w:r>
            <w:r>
              <w:rPr>
                <w:color w:val="auto"/>
              </w:rPr>
              <w:t>Dec</w:t>
            </w:r>
            <w:r w:rsidR="000C4BB8" w:rsidRPr="00C32D1E">
              <w:rPr>
                <w:color w:val="auto"/>
              </w:rPr>
              <w:t>/</w:t>
            </w:r>
            <w:r>
              <w:rPr>
                <w:color w:val="auto"/>
              </w:rPr>
              <w:t>2023</w:t>
            </w:r>
          </w:p>
        </w:tc>
      </w:tr>
      <w:tr w:rsidR="000C4BB8" w:rsidRPr="00C32D1E" w14:paraId="3AC4AC72" w14:textId="77777777" w:rsidTr="00782066">
        <w:tc>
          <w:tcPr>
            <w:tcW w:w="7469" w:type="dxa"/>
          </w:tcPr>
          <w:p w14:paraId="07DF84E9" w14:textId="3F688E9E" w:rsidR="000C4BB8" w:rsidRPr="00C32D1E" w:rsidRDefault="003219B7" w:rsidP="004A44BB">
            <w:pPr>
              <w:pStyle w:val="BioPhoto"/>
              <w:ind w:left="-114"/>
              <w:rPr>
                <w:color w:val="auto"/>
              </w:rPr>
            </w:pPr>
            <w:r w:rsidRPr="003219B7">
              <w:rPr>
                <w:color w:val="auto"/>
              </w:rPr>
              <w:t>Automation Testing</w:t>
            </w:r>
          </w:p>
        </w:tc>
        <w:tc>
          <w:tcPr>
            <w:tcW w:w="2170" w:type="dxa"/>
          </w:tcPr>
          <w:p w14:paraId="24FA8B74" w14:textId="77777777" w:rsidR="000C4BB8" w:rsidRPr="00C32D1E" w:rsidRDefault="000C4BB8" w:rsidP="004A44BB">
            <w:pPr>
              <w:pStyle w:val="BioPhoto"/>
              <w:rPr>
                <w:color w:val="auto"/>
              </w:rPr>
            </w:pPr>
          </w:p>
        </w:tc>
      </w:tr>
    </w:tbl>
    <w:p w14:paraId="4B3A3C25" w14:textId="77777777" w:rsidR="00CC2D4F" w:rsidRPr="00C32D1E" w:rsidRDefault="00CC2D4F" w:rsidP="00CC2D4F">
      <w:pPr>
        <w:rPr>
          <w:rFonts w:ascii="Arial" w:hAnsi="Arial" w:cs="Arial"/>
          <w:color w:val="auto"/>
          <w:sz w:val="20"/>
          <w:szCs w:val="20"/>
        </w:rPr>
      </w:pPr>
    </w:p>
    <w:p w14:paraId="06F828EA" w14:textId="77777777" w:rsidR="003219B7" w:rsidRPr="006F724E" w:rsidRDefault="003219B7" w:rsidP="003219B7">
      <w:pPr>
        <w:pStyle w:val="CBRBody"/>
        <w:rPr>
          <w:rFonts w:cs="Arial"/>
          <w:b/>
          <w:bCs/>
          <w:color w:val="auto"/>
          <w:u w:val="none"/>
        </w:rPr>
      </w:pPr>
      <w:r w:rsidRPr="006F724E">
        <w:rPr>
          <w:rFonts w:cs="Arial"/>
          <w:b/>
          <w:bCs/>
          <w:color w:val="auto"/>
          <w:u w:val="none"/>
        </w:rPr>
        <w:t>Responsibilities</w:t>
      </w:r>
    </w:p>
    <w:p w14:paraId="50319B27" w14:textId="77777777" w:rsidR="00CC2D4F" w:rsidRPr="00C32D1E" w:rsidRDefault="00CC2D4F" w:rsidP="00CC2D4F">
      <w:pPr>
        <w:pStyle w:val="CBRBody"/>
        <w:rPr>
          <w:rFonts w:cs="Arial"/>
          <w:color w:val="auto"/>
          <w:u w:val="none"/>
        </w:rPr>
      </w:pPr>
    </w:p>
    <w:p w14:paraId="3E1CAFCF" w14:textId="5ABBF1BD" w:rsidR="003219B7" w:rsidRPr="003219B7" w:rsidRDefault="003219B7" w:rsidP="003219B7">
      <w:pPr>
        <w:pStyle w:val="BioBullet"/>
        <w:rPr>
          <w:color w:val="auto"/>
        </w:rPr>
      </w:pPr>
      <w:r w:rsidRPr="003219B7">
        <w:rPr>
          <w:color w:val="auto"/>
        </w:rPr>
        <w:t>Having experience in API Testing and IntelliJ Automation.</w:t>
      </w:r>
    </w:p>
    <w:p w14:paraId="6D915F01" w14:textId="7E853E87" w:rsidR="003219B7" w:rsidRPr="003219B7" w:rsidRDefault="003219B7" w:rsidP="003219B7">
      <w:pPr>
        <w:pStyle w:val="BioBullet"/>
        <w:rPr>
          <w:color w:val="auto"/>
        </w:rPr>
      </w:pPr>
      <w:r w:rsidRPr="003219B7">
        <w:rPr>
          <w:color w:val="auto"/>
        </w:rPr>
        <w:t>Worked in API Testing using JMeter and Postman tool.</w:t>
      </w:r>
    </w:p>
    <w:p w14:paraId="1BD16880" w14:textId="421311A5" w:rsidR="003219B7" w:rsidRPr="003219B7" w:rsidRDefault="003219B7" w:rsidP="003235D6">
      <w:pPr>
        <w:pStyle w:val="BioBullet"/>
        <w:rPr>
          <w:color w:val="auto"/>
        </w:rPr>
      </w:pPr>
      <w:r w:rsidRPr="003219B7">
        <w:rPr>
          <w:color w:val="auto"/>
        </w:rPr>
        <w:t xml:space="preserve">Experienced in writing SQL query in </w:t>
      </w:r>
      <w:proofErr w:type="spellStart"/>
      <w:r w:rsidRPr="003219B7">
        <w:rPr>
          <w:color w:val="auto"/>
        </w:rPr>
        <w:t>RapidSQL</w:t>
      </w:r>
      <w:proofErr w:type="spellEnd"/>
      <w:r w:rsidRPr="003219B7">
        <w:rPr>
          <w:color w:val="auto"/>
        </w:rPr>
        <w:t xml:space="preserve"> and </w:t>
      </w:r>
      <w:proofErr w:type="spellStart"/>
      <w:r w:rsidRPr="003219B7">
        <w:rPr>
          <w:color w:val="auto"/>
        </w:rPr>
        <w:t>DBArtisan</w:t>
      </w:r>
      <w:proofErr w:type="spellEnd"/>
      <w:r w:rsidRPr="003219B7">
        <w:rPr>
          <w:color w:val="auto"/>
        </w:rPr>
        <w:t xml:space="preserve"> tool.</w:t>
      </w:r>
    </w:p>
    <w:p w14:paraId="74B0A3DC" w14:textId="30302256" w:rsidR="00CC2D4F" w:rsidRPr="003219B7" w:rsidRDefault="003219B7" w:rsidP="00F178A9">
      <w:pPr>
        <w:pStyle w:val="BioBullet"/>
        <w:rPr>
          <w:color w:val="auto"/>
        </w:rPr>
      </w:pPr>
      <w:r w:rsidRPr="003219B7">
        <w:rPr>
          <w:color w:val="auto"/>
        </w:rPr>
        <w:t>Having knowledge in JIRA which involves Story, Sub-task, Sub Test Execution and Sprint Bug</w:t>
      </w:r>
    </w:p>
    <w:p w14:paraId="50E77E64" w14:textId="573C9E2C" w:rsidR="002548BD" w:rsidRPr="00C32D1E" w:rsidRDefault="002548BD" w:rsidP="00A120F4">
      <w:pPr>
        <w:pStyle w:val="BioBullet"/>
        <w:numPr>
          <w:ilvl w:val="0"/>
          <w:numId w:val="0"/>
        </w:numPr>
        <w:ind w:left="360"/>
        <w:rPr>
          <w:color w:val="auto"/>
        </w:rPr>
      </w:pPr>
      <w:r>
        <w:rPr>
          <w:color w:val="auto"/>
        </w:rPr>
        <w:t xml:space="preserve">: </w:t>
      </w:r>
    </w:p>
    <w:p w14:paraId="378B198C" w14:textId="77777777" w:rsidR="00CC2D4F" w:rsidRPr="00C32D1E" w:rsidRDefault="00CC2D4F" w:rsidP="00CC2D4F">
      <w:pPr>
        <w:rPr>
          <w:rFonts w:ascii="Arial" w:hAnsi="Arial" w:cs="Arial"/>
          <w:color w:val="auto"/>
          <w:sz w:val="17"/>
          <w:szCs w:val="17"/>
        </w:rPr>
      </w:pPr>
    </w:p>
    <w:tbl>
      <w:tblPr>
        <w:tblW w:w="9639" w:type="dxa"/>
        <w:tblLook w:val="04A0" w:firstRow="1" w:lastRow="0" w:firstColumn="1" w:lastColumn="0" w:noHBand="0" w:noVBand="1"/>
      </w:tblPr>
      <w:tblGrid>
        <w:gridCol w:w="7469"/>
        <w:gridCol w:w="2170"/>
      </w:tblGrid>
      <w:tr w:rsidR="00C32D1E" w:rsidRPr="00C32D1E" w14:paraId="543E31D5" w14:textId="77777777" w:rsidTr="00782066">
        <w:tc>
          <w:tcPr>
            <w:tcW w:w="7469" w:type="dxa"/>
          </w:tcPr>
          <w:p w14:paraId="360C7825" w14:textId="5F93F9CA" w:rsidR="000C4BB8" w:rsidRPr="00C32D1E" w:rsidRDefault="003219B7" w:rsidP="004A44BB">
            <w:pPr>
              <w:pStyle w:val="BioPhoto"/>
              <w:ind w:left="-114"/>
              <w:rPr>
                <w:color w:val="auto"/>
              </w:rPr>
            </w:pPr>
            <w:r w:rsidRPr="003219B7">
              <w:rPr>
                <w:color w:val="auto"/>
              </w:rPr>
              <w:t>Capgemini</w:t>
            </w:r>
          </w:p>
        </w:tc>
        <w:tc>
          <w:tcPr>
            <w:tcW w:w="2170" w:type="dxa"/>
          </w:tcPr>
          <w:p w14:paraId="1769E335" w14:textId="55C349EC" w:rsidR="000C4BB8" w:rsidRPr="00C32D1E" w:rsidRDefault="003219B7" w:rsidP="004A44BB">
            <w:pPr>
              <w:pStyle w:val="BioPhoto"/>
              <w:ind w:left="-101"/>
              <w:jc w:val="right"/>
              <w:rPr>
                <w:color w:val="auto"/>
              </w:rPr>
            </w:pPr>
            <w:r>
              <w:rPr>
                <w:color w:val="auto"/>
              </w:rPr>
              <w:t>Oct</w:t>
            </w:r>
            <w:r w:rsidR="000C4BB8" w:rsidRPr="00C32D1E">
              <w:rPr>
                <w:color w:val="auto"/>
              </w:rPr>
              <w:t>/</w:t>
            </w:r>
            <w:r>
              <w:rPr>
                <w:color w:val="auto"/>
              </w:rPr>
              <w:t>2020</w:t>
            </w:r>
            <w:r w:rsidR="000C4BB8" w:rsidRPr="00C32D1E">
              <w:rPr>
                <w:color w:val="auto"/>
              </w:rPr>
              <w:t xml:space="preserve"> – </w:t>
            </w:r>
            <w:r>
              <w:rPr>
                <w:color w:val="auto"/>
              </w:rPr>
              <w:t>Nov</w:t>
            </w:r>
            <w:r w:rsidR="000C4BB8" w:rsidRPr="00C32D1E">
              <w:rPr>
                <w:color w:val="auto"/>
              </w:rPr>
              <w:t>/</w:t>
            </w:r>
            <w:r>
              <w:rPr>
                <w:color w:val="auto"/>
              </w:rPr>
              <w:t>2021</w:t>
            </w:r>
          </w:p>
        </w:tc>
      </w:tr>
      <w:tr w:rsidR="000C4BB8" w:rsidRPr="00C32D1E" w14:paraId="6D1F4A11" w14:textId="77777777" w:rsidTr="00782066">
        <w:tc>
          <w:tcPr>
            <w:tcW w:w="7469" w:type="dxa"/>
          </w:tcPr>
          <w:p w14:paraId="710AA074" w14:textId="249E2609" w:rsidR="000C4BB8" w:rsidRPr="00C32D1E" w:rsidRDefault="003219B7" w:rsidP="004A44BB">
            <w:pPr>
              <w:pStyle w:val="BioPhoto"/>
              <w:ind w:left="-114"/>
              <w:rPr>
                <w:color w:val="auto"/>
              </w:rPr>
            </w:pPr>
            <w:r w:rsidRPr="003219B7">
              <w:rPr>
                <w:color w:val="auto"/>
              </w:rPr>
              <w:t>Automation Tester</w:t>
            </w:r>
          </w:p>
        </w:tc>
        <w:tc>
          <w:tcPr>
            <w:tcW w:w="2170" w:type="dxa"/>
          </w:tcPr>
          <w:p w14:paraId="3FBA6772" w14:textId="77777777" w:rsidR="000C4BB8" w:rsidRPr="00C32D1E" w:rsidRDefault="000C4BB8" w:rsidP="004A44BB">
            <w:pPr>
              <w:pStyle w:val="BioPhoto"/>
              <w:rPr>
                <w:color w:val="auto"/>
              </w:rPr>
            </w:pPr>
          </w:p>
        </w:tc>
      </w:tr>
    </w:tbl>
    <w:p w14:paraId="25EBE004" w14:textId="77777777" w:rsidR="00CC2D4F" w:rsidRPr="00C32D1E" w:rsidRDefault="00CC2D4F" w:rsidP="00CC2D4F">
      <w:pPr>
        <w:rPr>
          <w:rFonts w:ascii="Arial" w:hAnsi="Arial" w:cs="Arial"/>
          <w:color w:val="auto"/>
          <w:sz w:val="20"/>
          <w:szCs w:val="20"/>
        </w:rPr>
      </w:pPr>
    </w:p>
    <w:p w14:paraId="1F7A1486" w14:textId="77777777" w:rsidR="003219B7" w:rsidRPr="006F724E" w:rsidRDefault="003219B7" w:rsidP="003219B7">
      <w:pPr>
        <w:pStyle w:val="CBRBody"/>
        <w:rPr>
          <w:rFonts w:cs="Arial"/>
          <w:b/>
          <w:bCs/>
          <w:color w:val="auto"/>
          <w:u w:val="none"/>
        </w:rPr>
      </w:pPr>
      <w:r w:rsidRPr="006F724E">
        <w:rPr>
          <w:rFonts w:cs="Arial"/>
          <w:b/>
          <w:bCs/>
          <w:color w:val="auto"/>
          <w:u w:val="none"/>
        </w:rPr>
        <w:t>Responsibilities</w:t>
      </w:r>
    </w:p>
    <w:p w14:paraId="0F191FDD" w14:textId="77777777" w:rsidR="00CC2D4F" w:rsidRPr="00C32D1E" w:rsidRDefault="00CC2D4F" w:rsidP="00CC2D4F">
      <w:pPr>
        <w:pStyle w:val="CBRBody"/>
        <w:rPr>
          <w:rFonts w:cs="Arial"/>
          <w:color w:val="auto"/>
          <w:u w:val="none"/>
        </w:rPr>
      </w:pPr>
    </w:p>
    <w:p w14:paraId="2A4D3F8A" w14:textId="2FECFDA9" w:rsidR="003219B7" w:rsidRPr="003219B7" w:rsidRDefault="003219B7" w:rsidP="009C4172">
      <w:pPr>
        <w:pStyle w:val="BioBullet"/>
        <w:rPr>
          <w:color w:val="auto"/>
        </w:rPr>
      </w:pPr>
      <w:r w:rsidRPr="003219B7">
        <w:rPr>
          <w:color w:val="auto"/>
        </w:rPr>
        <w:t>Having experience in the area of Software Testing. (Selenium Automation)</w:t>
      </w:r>
    </w:p>
    <w:p w14:paraId="708B5757" w14:textId="77777777" w:rsidR="003219B7" w:rsidRPr="003219B7" w:rsidRDefault="003219B7" w:rsidP="003219B7">
      <w:pPr>
        <w:pStyle w:val="BioBullet"/>
        <w:rPr>
          <w:color w:val="auto"/>
        </w:rPr>
      </w:pPr>
      <w:r w:rsidRPr="003219B7">
        <w:rPr>
          <w:color w:val="auto"/>
        </w:rPr>
        <w:t xml:space="preserve">Worked in Automation using </w:t>
      </w:r>
      <w:proofErr w:type="spellStart"/>
      <w:r w:rsidRPr="003219B7">
        <w:rPr>
          <w:color w:val="auto"/>
        </w:rPr>
        <w:t>LeanFT</w:t>
      </w:r>
      <w:proofErr w:type="spellEnd"/>
      <w:r w:rsidRPr="003219B7">
        <w:rPr>
          <w:color w:val="auto"/>
        </w:rPr>
        <w:t xml:space="preserve"> Framework.</w:t>
      </w:r>
    </w:p>
    <w:p w14:paraId="2CA28604" w14:textId="77777777" w:rsidR="003219B7" w:rsidRPr="003219B7" w:rsidRDefault="003219B7" w:rsidP="003219B7">
      <w:pPr>
        <w:pStyle w:val="BioBullet"/>
        <w:rPr>
          <w:color w:val="auto"/>
        </w:rPr>
      </w:pPr>
      <w:r w:rsidRPr="003219B7">
        <w:rPr>
          <w:color w:val="auto"/>
        </w:rPr>
        <w:t>Experience in Cucumber BDD framework.</w:t>
      </w:r>
    </w:p>
    <w:p w14:paraId="5079C29D" w14:textId="316C1AF6" w:rsidR="00CC2D4F" w:rsidRPr="003219B7" w:rsidRDefault="003219B7" w:rsidP="003C11B1">
      <w:pPr>
        <w:pStyle w:val="BioBullet"/>
        <w:rPr>
          <w:color w:val="auto"/>
        </w:rPr>
      </w:pPr>
      <w:r w:rsidRPr="003219B7">
        <w:rPr>
          <w:color w:val="auto"/>
        </w:rPr>
        <w:t>Having Knowledge in GIT which involves Pull, Push and Merge.</w:t>
      </w:r>
    </w:p>
    <w:p w14:paraId="74D49EF8" w14:textId="4B8CD19B" w:rsidR="002548BD" w:rsidRPr="00C32D1E" w:rsidRDefault="002548BD" w:rsidP="00A120F4">
      <w:pPr>
        <w:pStyle w:val="BioBullet"/>
        <w:numPr>
          <w:ilvl w:val="0"/>
          <w:numId w:val="0"/>
        </w:numPr>
        <w:ind w:left="360"/>
        <w:rPr>
          <w:color w:val="auto"/>
        </w:rPr>
      </w:pPr>
      <w:r>
        <w:rPr>
          <w:color w:val="auto"/>
        </w:rPr>
        <w:tab/>
        <w:t xml:space="preserve">: </w:t>
      </w:r>
    </w:p>
    <w:p w14:paraId="6A2BDEEB" w14:textId="7FC5519F" w:rsidR="002A51E5" w:rsidRDefault="002A51E5">
      <w:pPr>
        <w:rPr>
          <w:rFonts w:ascii="Arial" w:eastAsia="Times New Roman" w:hAnsi="Arial" w:cs="Arial"/>
          <w:color w:val="auto"/>
          <w:sz w:val="20"/>
          <w:szCs w:val="20"/>
        </w:rPr>
      </w:pPr>
    </w:p>
    <w:tbl>
      <w:tblPr>
        <w:tblW w:w="9639" w:type="dxa"/>
        <w:tblLook w:val="04A0" w:firstRow="1" w:lastRow="0" w:firstColumn="1" w:lastColumn="0" w:noHBand="0" w:noVBand="1"/>
      </w:tblPr>
      <w:tblGrid>
        <w:gridCol w:w="7469"/>
        <w:gridCol w:w="2170"/>
      </w:tblGrid>
      <w:tr w:rsidR="00C32D1E" w:rsidRPr="00C32D1E" w14:paraId="1E796796" w14:textId="77777777" w:rsidTr="00782066">
        <w:tc>
          <w:tcPr>
            <w:tcW w:w="7469" w:type="dxa"/>
          </w:tcPr>
          <w:p w14:paraId="2E2497C3" w14:textId="2ABAED5E" w:rsidR="000C4BB8" w:rsidRPr="00C32D1E" w:rsidRDefault="003219B7" w:rsidP="004A44BB">
            <w:pPr>
              <w:pStyle w:val="BioPhoto"/>
              <w:ind w:left="-114"/>
              <w:rPr>
                <w:color w:val="auto"/>
              </w:rPr>
            </w:pPr>
            <w:r w:rsidRPr="003219B7">
              <w:rPr>
                <w:color w:val="auto"/>
              </w:rPr>
              <w:t>Capgemini</w:t>
            </w:r>
          </w:p>
        </w:tc>
        <w:tc>
          <w:tcPr>
            <w:tcW w:w="2170" w:type="dxa"/>
          </w:tcPr>
          <w:p w14:paraId="4CDEE80F" w14:textId="514F87EA" w:rsidR="000C4BB8" w:rsidRPr="00C32D1E" w:rsidRDefault="003219B7" w:rsidP="004A44BB">
            <w:pPr>
              <w:pStyle w:val="BioPhoto"/>
              <w:ind w:left="-101"/>
              <w:jc w:val="right"/>
              <w:rPr>
                <w:color w:val="auto"/>
              </w:rPr>
            </w:pPr>
            <w:r>
              <w:rPr>
                <w:color w:val="auto"/>
              </w:rPr>
              <w:t>Nov</w:t>
            </w:r>
            <w:r w:rsidR="000C4BB8" w:rsidRPr="00C32D1E">
              <w:rPr>
                <w:color w:val="auto"/>
              </w:rPr>
              <w:t>/</w:t>
            </w:r>
            <w:r>
              <w:rPr>
                <w:color w:val="auto"/>
              </w:rPr>
              <w:t>2019</w:t>
            </w:r>
            <w:r w:rsidR="000C4BB8" w:rsidRPr="00C32D1E">
              <w:rPr>
                <w:color w:val="auto"/>
              </w:rPr>
              <w:t xml:space="preserve"> – </w:t>
            </w:r>
            <w:r>
              <w:rPr>
                <w:color w:val="auto"/>
              </w:rPr>
              <w:t>Jun</w:t>
            </w:r>
            <w:r w:rsidR="000C4BB8" w:rsidRPr="00C32D1E">
              <w:rPr>
                <w:color w:val="auto"/>
              </w:rPr>
              <w:t>/</w:t>
            </w:r>
            <w:r>
              <w:rPr>
                <w:color w:val="auto"/>
              </w:rPr>
              <w:t>2020</w:t>
            </w:r>
          </w:p>
        </w:tc>
      </w:tr>
      <w:tr w:rsidR="000C4BB8" w:rsidRPr="00C32D1E" w14:paraId="7F964313" w14:textId="77777777" w:rsidTr="00782066">
        <w:tc>
          <w:tcPr>
            <w:tcW w:w="7469" w:type="dxa"/>
          </w:tcPr>
          <w:p w14:paraId="32879AB1" w14:textId="647E96FD" w:rsidR="000C4BB8" w:rsidRPr="00C32D1E" w:rsidRDefault="003219B7" w:rsidP="004A44BB">
            <w:pPr>
              <w:pStyle w:val="BioPhoto"/>
              <w:ind w:left="-114"/>
              <w:rPr>
                <w:color w:val="auto"/>
              </w:rPr>
            </w:pPr>
            <w:r w:rsidRPr="003219B7">
              <w:rPr>
                <w:color w:val="auto"/>
              </w:rPr>
              <w:t>Software Tester</w:t>
            </w:r>
          </w:p>
        </w:tc>
        <w:tc>
          <w:tcPr>
            <w:tcW w:w="2170" w:type="dxa"/>
          </w:tcPr>
          <w:p w14:paraId="174650CB" w14:textId="77777777" w:rsidR="000C4BB8" w:rsidRPr="00C32D1E" w:rsidRDefault="000C4BB8" w:rsidP="004A44BB">
            <w:pPr>
              <w:pStyle w:val="BioPhoto"/>
              <w:rPr>
                <w:color w:val="auto"/>
              </w:rPr>
            </w:pPr>
          </w:p>
        </w:tc>
      </w:tr>
    </w:tbl>
    <w:p w14:paraId="7BD3B80F" w14:textId="77777777" w:rsidR="00CC2D4F" w:rsidRPr="00C32D1E" w:rsidRDefault="00CC2D4F" w:rsidP="00CC2D4F">
      <w:pPr>
        <w:rPr>
          <w:rFonts w:ascii="Arial" w:hAnsi="Arial" w:cs="Arial"/>
          <w:color w:val="auto"/>
          <w:sz w:val="20"/>
          <w:szCs w:val="20"/>
        </w:rPr>
      </w:pPr>
    </w:p>
    <w:p w14:paraId="620DF93D" w14:textId="77777777" w:rsidR="003219B7" w:rsidRPr="006F724E" w:rsidRDefault="003219B7" w:rsidP="003219B7">
      <w:pPr>
        <w:pStyle w:val="CBRBody"/>
        <w:rPr>
          <w:rFonts w:cs="Arial"/>
          <w:b/>
          <w:bCs/>
          <w:color w:val="auto"/>
          <w:u w:val="none"/>
        </w:rPr>
      </w:pPr>
      <w:r w:rsidRPr="006F724E">
        <w:rPr>
          <w:rFonts w:cs="Arial"/>
          <w:b/>
          <w:bCs/>
          <w:color w:val="auto"/>
          <w:u w:val="none"/>
        </w:rPr>
        <w:t>Responsibilities</w:t>
      </w:r>
    </w:p>
    <w:p w14:paraId="3CCC8852" w14:textId="77777777" w:rsidR="00CC2D4F" w:rsidRPr="00C32D1E" w:rsidRDefault="00CC2D4F" w:rsidP="00CC2D4F">
      <w:pPr>
        <w:pStyle w:val="CBRBody"/>
        <w:rPr>
          <w:rFonts w:cs="Arial"/>
          <w:color w:val="auto"/>
          <w:u w:val="none"/>
        </w:rPr>
      </w:pPr>
    </w:p>
    <w:p w14:paraId="1882A3D2" w14:textId="77777777" w:rsidR="003219B7" w:rsidRPr="003219B7" w:rsidRDefault="003219B7" w:rsidP="003219B7">
      <w:pPr>
        <w:pStyle w:val="BioBullet"/>
        <w:rPr>
          <w:color w:val="auto"/>
        </w:rPr>
      </w:pPr>
      <w:r w:rsidRPr="003219B7">
        <w:rPr>
          <w:color w:val="auto"/>
        </w:rPr>
        <w:t>Worked in Agile Methodology.</w:t>
      </w:r>
    </w:p>
    <w:p w14:paraId="66D37AAA" w14:textId="77777777" w:rsidR="003219B7" w:rsidRPr="003219B7" w:rsidRDefault="003219B7" w:rsidP="003219B7">
      <w:pPr>
        <w:pStyle w:val="BioBullet"/>
        <w:rPr>
          <w:color w:val="auto"/>
        </w:rPr>
      </w:pPr>
      <w:r w:rsidRPr="003219B7">
        <w:rPr>
          <w:color w:val="auto"/>
        </w:rPr>
        <w:t>Experience on Functional testing and Regression testing.</w:t>
      </w:r>
    </w:p>
    <w:p w14:paraId="0FB1BFE4" w14:textId="2FB16512" w:rsidR="003219B7" w:rsidRPr="003219B7" w:rsidRDefault="003219B7" w:rsidP="00C730EE">
      <w:pPr>
        <w:pStyle w:val="BioBullet"/>
        <w:rPr>
          <w:color w:val="auto"/>
        </w:rPr>
      </w:pPr>
      <w:r w:rsidRPr="003219B7">
        <w:rPr>
          <w:color w:val="auto"/>
        </w:rPr>
        <w:t>Expertise in understanding and analyzing Functional requirements.</w:t>
      </w:r>
    </w:p>
    <w:p w14:paraId="5FF69982" w14:textId="311B3A1D" w:rsidR="00CC2D4F" w:rsidRPr="00C32D1E" w:rsidRDefault="003219B7" w:rsidP="003219B7">
      <w:pPr>
        <w:pStyle w:val="BioBullet"/>
        <w:rPr>
          <w:color w:val="auto"/>
        </w:rPr>
      </w:pPr>
      <w:r w:rsidRPr="003219B7">
        <w:rPr>
          <w:color w:val="auto"/>
        </w:rPr>
        <w:t>Have given Business demo in every sprint</w:t>
      </w:r>
    </w:p>
    <w:p w14:paraId="1BE3855C" w14:textId="7451F60E" w:rsidR="002548BD" w:rsidRPr="00C32D1E" w:rsidRDefault="002548BD" w:rsidP="00A120F4">
      <w:pPr>
        <w:pStyle w:val="BioBullet"/>
        <w:numPr>
          <w:ilvl w:val="0"/>
          <w:numId w:val="0"/>
        </w:numPr>
        <w:ind w:left="360"/>
        <w:rPr>
          <w:color w:val="auto"/>
        </w:rPr>
      </w:pPr>
      <w:r>
        <w:rPr>
          <w:color w:val="auto"/>
        </w:rPr>
        <w:tab/>
        <w:t xml:space="preserve">: </w:t>
      </w:r>
    </w:p>
    <w:p w14:paraId="126BFD66" w14:textId="44F41080" w:rsidR="00CC2D4F" w:rsidRPr="00C32D1E" w:rsidRDefault="00CC2D4F" w:rsidP="00CC2D4F">
      <w:pPr>
        <w:rPr>
          <w:rFonts w:ascii="Arial" w:hAnsi="Arial" w:cs="Arial"/>
          <w:color w:val="auto"/>
          <w:sz w:val="17"/>
          <w:szCs w:val="17"/>
        </w:rPr>
      </w:pPr>
    </w:p>
    <w:p w14:paraId="36D5C6BE" w14:textId="75904984" w:rsidR="0057205E" w:rsidRDefault="0057205E" w:rsidP="0057205E">
      <w:pPr>
        <w:pStyle w:val="CBRBody"/>
        <w:rPr>
          <w:rFonts w:cs="Arial"/>
          <w:b/>
          <w:bCs/>
          <w:color w:val="auto"/>
          <w:u w:val="none"/>
        </w:rPr>
      </w:pPr>
      <w:r w:rsidRPr="00C23888">
        <w:rPr>
          <w:rFonts w:cs="Arial"/>
          <w:b/>
          <w:bCs/>
          <w:color w:val="auto"/>
          <w:u w:val="none"/>
        </w:rPr>
        <w:t>Project Name</w:t>
      </w:r>
      <w:r>
        <w:rPr>
          <w:rFonts w:cs="Arial"/>
          <w:b/>
          <w:bCs/>
          <w:color w:val="auto"/>
          <w:u w:val="none"/>
        </w:rPr>
        <w:tab/>
        <w:t xml:space="preserve">: </w:t>
      </w:r>
      <w:r w:rsidR="003219B7" w:rsidRPr="003219B7">
        <w:rPr>
          <w:rFonts w:cs="Arial"/>
          <w:b/>
          <w:bCs/>
          <w:color w:val="auto"/>
          <w:u w:val="none"/>
        </w:rPr>
        <w:t>US bank</w:t>
      </w:r>
    </w:p>
    <w:p w14:paraId="671887A3" w14:textId="77777777" w:rsidR="003219B7" w:rsidRPr="003219B7" w:rsidRDefault="003219B7" w:rsidP="003219B7">
      <w:pPr>
        <w:pStyle w:val="CBRBody"/>
        <w:rPr>
          <w:rFonts w:cs="Arial"/>
          <w:color w:val="auto"/>
          <w:u w:val="none"/>
        </w:rPr>
      </w:pPr>
    </w:p>
    <w:p w14:paraId="1D195D75" w14:textId="71230234" w:rsidR="003219B7" w:rsidRPr="006F724E" w:rsidRDefault="003219B7" w:rsidP="003219B7">
      <w:pPr>
        <w:pStyle w:val="CBRBody"/>
        <w:rPr>
          <w:rFonts w:cs="Arial"/>
          <w:b/>
          <w:bCs/>
          <w:color w:val="auto"/>
          <w:u w:val="none"/>
        </w:rPr>
      </w:pPr>
      <w:r w:rsidRPr="006F724E">
        <w:rPr>
          <w:rFonts w:cs="Arial"/>
          <w:b/>
          <w:bCs/>
          <w:color w:val="auto"/>
          <w:u w:val="none"/>
        </w:rPr>
        <w:t>Responsibilities</w:t>
      </w:r>
    </w:p>
    <w:p w14:paraId="63069ECE" w14:textId="77777777" w:rsidR="00CC2D4F" w:rsidRPr="00C32D1E" w:rsidRDefault="00CC2D4F" w:rsidP="00CC2D4F">
      <w:pPr>
        <w:pStyle w:val="CBRBody"/>
        <w:rPr>
          <w:rFonts w:cs="Arial"/>
          <w:color w:val="auto"/>
          <w:u w:val="none"/>
        </w:rPr>
      </w:pPr>
    </w:p>
    <w:p w14:paraId="0DE4D24E" w14:textId="4D89221B" w:rsidR="003219B7" w:rsidRPr="003219B7" w:rsidRDefault="003219B7" w:rsidP="0068601B">
      <w:pPr>
        <w:pStyle w:val="BioBullet"/>
        <w:rPr>
          <w:color w:val="auto"/>
        </w:rPr>
      </w:pPr>
      <w:r w:rsidRPr="003219B7">
        <w:rPr>
          <w:color w:val="auto"/>
        </w:rPr>
        <w:t>A Banking project which provides platform to enable the features based on the client requirements.</w:t>
      </w:r>
    </w:p>
    <w:p w14:paraId="1E64A473" w14:textId="77777777" w:rsidR="003219B7" w:rsidRPr="003219B7" w:rsidRDefault="003219B7" w:rsidP="003219B7">
      <w:pPr>
        <w:pStyle w:val="BioBullet"/>
        <w:rPr>
          <w:color w:val="auto"/>
        </w:rPr>
      </w:pPr>
      <w:r w:rsidRPr="003219B7">
        <w:rPr>
          <w:color w:val="auto"/>
        </w:rPr>
        <w:t>Postman helps in validating the eligibility criteria for the features.</w:t>
      </w:r>
    </w:p>
    <w:p w14:paraId="6D01E0DA" w14:textId="73B2673F" w:rsidR="003219B7" w:rsidRPr="003219B7" w:rsidRDefault="003219B7" w:rsidP="00875294">
      <w:pPr>
        <w:pStyle w:val="BioBullet"/>
        <w:rPr>
          <w:color w:val="auto"/>
        </w:rPr>
      </w:pPr>
      <w:r w:rsidRPr="003219B7">
        <w:rPr>
          <w:color w:val="auto"/>
        </w:rPr>
        <w:t>Worked in UI and API testing using BDD Cucumber and Rest Assured Framework.</w:t>
      </w:r>
    </w:p>
    <w:p w14:paraId="7FD11ABE" w14:textId="722C146A" w:rsidR="00CC2D4F" w:rsidRPr="003219B7" w:rsidRDefault="003219B7" w:rsidP="002641B2">
      <w:pPr>
        <w:pStyle w:val="BioBullet"/>
        <w:rPr>
          <w:color w:val="auto"/>
        </w:rPr>
      </w:pPr>
      <w:r w:rsidRPr="003219B7">
        <w:rPr>
          <w:color w:val="auto"/>
        </w:rPr>
        <w:t xml:space="preserve">Involved in validating the mobile testing using </w:t>
      </w:r>
      <w:proofErr w:type="spellStart"/>
      <w:r w:rsidRPr="003219B7">
        <w:rPr>
          <w:color w:val="auto"/>
        </w:rPr>
        <w:t>BrowserStack</w:t>
      </w:r>
      <w:proofErr w:type="spellEnd"/>
      <w:r w:rsidRPr="003219B7">
        <w:rPr>
          <w:color w:val="auto"/>
        </w:rPr>
        <w:t xml:space="preserve"> and </w:t>
      </w:r>
      <w:proofErr w:type="spellStart"/>
      <w:r w:rsidRPr="003219B7">
        <w:rPr>
          <w:color w:val="auto"/>
        </w:rPr>
        <w:t>SeeTest</w:t>
      </w:r>
      <w:proofErr w:type="spellEnd"/>
    </w:p>
    <w:p w14:paraId="4C9CB4DF" w14:textId="20181E78" w:rsidR="003219B7" w:rsidRDefault="003219B7">
      <w:pPr>
        <w:rPr>
          <w:rFonts w:ascii="Arial" w:eastAsia="Times New Roman" w:hAnsi="Arial" w:cs="Arial"/>
          <w:color w:val="auto"/>
          <w:sz w:val="20"/>
          <w:szCs w:val="20"/>
        </w:rPr>
      </w:pPr>
      <w:r>
        <w:rPr>
          <w:color w:val="auto"/>
        </w:rPr>
        <w:br w:type="page"/>
      </w:r>
    </w:p>
    <w:p w14:paraId="525104B5" w14:textId="77777777" w:rsidR="00CC2D4F" w:rsidRPr="00C32D1E" w:rsidRDefault="00CC2D4F" w:rsidP="00CC2D4F">
      <w:pPr>
        <w:rPr>
          <w:rFonts w:ascii="Arial" w:hAnsi="Arial" w:cs="Arial"/>
          <w:color w:val="auto"/>
          <w:sz w:val="20"/>
          <w:szCs w:val="20"/>
        </w:rPr>
      </w:pPr>
    </w:p>
    <w:p w14:paraId="3DE9C2EA" w14:textId="75D3A87F" w:rsidR="0057205E" w:rsidRDefault="0057205E" w:rsidP="0057205E">
      <w:pPr>
        <w:pStyle w:val="CBRBody"/>
        <w:rPr>
          <w:rFonts w:cs="Arial"/>
          <w:b/>
          <w:bCs/>
          <w:color w:val="auto"/>
          <w:u w:val="none"/>
        </w:rPr>
      </w:pPr>
      <w:r w:rsidRPr="00C23888">
        <w:rPr>
          <w:rFonts w:cs="Arial"/>
          <w:b/>
          <w:bCs/>
          <w:color w:val="auto"/>
          <w:u w:val="none"/>
        </w:rPr>
        <w:t>Project Name</w:t>
      </w:r>
      <w:r>
        <w:rPr>
          <w:rFonts w:cs="Arial"/>
          <w:b/>
          <w:bCs/>
          <w:color w:val="auto"/>
          <w:u w:val="none"/>
        </w:rPr>
        <w:tab/>
        <w:t xml:space="preserve">: </w:t>
      </w:r>
      <w:r w:rsidR="003219B7" w:rsidRPr="003219B7">
        <w:rPr>
          <w:rFonts w:cs="Arial"/>
          <w:b/>
          <w:bCs/>
          <w:color w:val="auto"/>
          <w:u w:val="none"/>
        </w:rPr>
        <w:t>Morgan Stanley 3D Wealth Management</w:t>
      </w:r>
    </w:p>
    <w:p w14:paraId="14116F78" w14:textId="77777777" w:rsidR="002A51E5" w:rsidRPr="002A51E5" w:rsidRDefault="002A51E5" w:rsidP="002A51E5">
      <w:pPr>
        <w:pStyle w:val="CBRBody"/>
        <w:rPr>
          <w:rFonts w:cs="Arial"/>
          <w:color w:val="auto"/>
          <w:u w:val="none"/>
        </w:rPr>
      </w:pPr>
    </w:p>
    <w:p w14:paraId="35661564" w14:textId="77777777" w:rsidR="003219B7" w:rsidRPr="006F724E" w:rsidRDefault="003219B7" w:rsidP="003219B7">
      <w:pPr>
        <w:pStyle w:val="CBRBody"/>
        <w:rPr>
          <w:rFonts w:cs="Arial"/>
          <w:b/>
          <w:bCs/>
          <w:color w:val="auto"/>
          <w:u w:val="none"/>
        </w:rPr>
      </w:pPr>
      <w:r w:rsidRPr="006F724E">
        <w:rPr>
          <w:rFonts w:cs="Arial"/>
          <w:b/>
          <w:bCs/>
          <w:color w:val="auto"/>
          <w:u w:val="none"/>
        </w:rPr>
        <w:t>Responsibilities</w:t>
      </w:r>
    </w:p>
    <w:p w14:paraId="2805BA74" w14:textId="77777777" w:rsidR="00CC2D4F" w:rsidRPr="00C32D1E" w:rsidRDefault="00CC2D4F" w:rsidP="00CC2D4F">
      <w:pPr>
        <w:pStyle w:val="CBRBody"/>
        <w:rPr>
          <w:rFonts w:cs="Arial"/>
          <w:color w:val="auto"/>
          <w:u w:val="none"/>
        </w:rPr>
      </w:pPr>
    </w:p>
    <w:p w14:paraId="3FAF14E6" w14:textId="36D6A2C5" w:rsidR="003219B7" w:rsidRPr="003219B7" w:rsidRDefault="003219B7" w:rsidP="003D137C">
      <w:pPr>
        <w:pStyle w:val="BioBullet"/>
        <w:rPr>
          <w:color w:val="auto"/>
        </w:rPr>
      </w:pPr>
      <w:r w:rsidRPr="003219B7">
        <w:rPr>
          <w:color w:val="auto"/>
        </w:rPr>
        <w:t>Provides a platform to create account for new client and to manage their profiles based on Clients requirements.</w:t>
      </w:r>
    </w:p>
    <w:p w14:paraId="3AC1897C" w14:textId="77777777" w:rsidR="003219B7" w:rsidRPr="003219B7" w:rsidRDefault="003219B7" w:rsidP="003219B7">
      <w:pPr>
        <w:pStyle w:val="BioBullet"/>
        <w:rPr>
          <w:color w:val="auto"/>
        </w:rPr>
      </w:pPr>
      <w:r w:rsidRPr="003219B7">
        <w:rPr>
          <w:color w:val="auto"/>
        </w:rPr>
        <w:t>Involved in fetching the Parties using SQL query.</w:t>
      </w:r>
    </w:p>
    <w:p w14:paraId="5EC0E7DB" w14:textId="12FF8A89" w:rsidR="00CC2D4F" w:rsidRPr="003219B7" w:rsidRDefault="003219B7" w:rsidP="003F5021">
      <w:pPr>
        <w:pStyle w:val="BioBullet"/>
        <w:rPr>
          <w:color w:val="auto"/>
        </w:rPr>
      </w:pPr>
      <w:r w:rsidRPr="003219B7">
        <w:rPr>
          <w:color w:val="auto"/>
        </w:rPr>
        <w:t xml:space="preserve">Handled JIRA for creation of Story, Sub-Task, Sub Test Execution, </w:t>
      </w:r>
      <w:proofErr w:type="spellStart"/>
      <w:r w:rsidRPr="003219B7">
        <w:rPr>
          <w:color w:val="auto"/>
        </w:rPr>
        <w:t>Sprint_Bug</w:t>
      </w:r>
      <w:proofErr w:type="spellEnd"/>
      <w:r w:rsidRPr="003219B7">
        <w:rPr>
          <w:color w:val="auto"/>
        </w:rPr>
        <w:t xml:space="preserve"> for regular Sprints</w:t>
      </w:r>
    </w:p>
    <w:p w14:paraId="3C7B71A7" w14:textId="77777777" w:rsidR="00CC2D4F" w:rsidRPr="00C32D1E" w:rsidRDefault="00CC2D4F" w:rsidP="00CC2D4F">
      <w:pPr>
        <w:rPr>
          <w:rFonts w:ascii="Arial" w:hAnsi="Arial" w:cs="Arial"/>
          <w:color w:val="auto"/>
          <w:sz w:val="20"/>
          <w:szCs w:val="20"/>
        </w:rPr>
      </w:pPr>
    </w:p>
    <w:p w14:paraId="7BE3CDB1" w14:textId="65C21B18" w:rsidR="0057205E" w:rsidRDefault="0057205E" w:rsidP="0057205E">
      <w:pPr>
        <w:pStyle w:val="CBRBody"/>
        <w:rPr>
          <w:rFonts w:cs="Arial"/>
          <w:b/>
          <w:bCs/>
          <w:color w:val="auto"/>
          <w:u w:val="none"/>
        </w:rPr>
      </w:pPr>
      <w:r w:rsidRPr="00C23888">
        <w:rPr>
          <w:rFonts w:cs="Arial"/>
          <w:b/>
          <w:bCs/>
          <w:color w:val="auto"/>
          <w:u w:val="none"/>
        </w:rPr>
        <w:t>Project Name</w:t>
      </w:r>
      <w:r>
        <w:rPr>
          <w:rFonts w:cs="Arial"/>
          <w:b/>
          <w:bCs/>
          <w:color w:val="auto"/>
          <w:u w:val="none"/>
        </w:rPr>
        <w:tab/>
        <w:t xml:space="preserve">: </w:t>
      </w:r>
      <w:r w:rsidR="003219B7" w:rsidRPr="003219B7">
        <w:rPr>
          <w:rFonts w:cs="Arial"/>
          <w:b/>
          <w:bCs/>
          <w:color w:val="auto"/>
          <w:u w:val="none"/>
        </w:rPr>
        <w:t>3D Advisory Financial</w:t>
      </w:r>
    </w:p>
    <w:p w14:paraId="1D4FAC00" w14:textId="77777777" w:rsidR="002A51E5" w:rsidRPr="002A51E5" w:rsidRDefault="002A51E5" w:rsidP="002A51E5">
      <w:pPr>
        <w:pStyle w:val="CBRBody"/>
        <w:rPr>
          <w:rFonts w:cs="Arial"/>
          <w:color w:val="auto"/>
          <w:u w:val="none"/>
        </w:rPr>
      </w:pPr>
    </w:p>
    <w:p w14:paraId="3B3C770D" w14:textId="77777777" w:rsidR="003219B7" w:rsidRPr="006F724E" w:rsidRDefault="003219B7" w:rsidP="003219B7">
      <w:pPr>
        <w:pStyle w:val="CBRBody"/>
        <w:rPr>
          <w:rFonts w:cs="Arial"/>
          <w:b/>
          <w:bCs/>
          <w:color w:val="auto"/>
          <w:u w:val="none"/>
        </w:rPr>
      </w:pPr>
      <w:r w:rsidRPr="006F724E">
        <w:rPr>
          <w:rFonts w:cs="Arial"/>
          <w:b/>
          <w:bCs/>
          <w:color w:val="auto"/>
          <w:u w:val="none"/>
        </w:rPr>
        <w:t>Responsibilities</w:t>
      </w:r>
    </w:p>
    <w:p w14:paraId="095A3293" w14:textId="77777777" w:rsidR="00CC2D4F" w:rsidRPr="00C32D1E" w:rsidRDefault="00CC2D4F" w:rsidP="00CC2D4F">
      <w:pPr>
        <w:pStyle w:val="CBRBody"/>
        <w:rPr>
          <w:rFonts w:cs="Arial"/>
          <w:color w:val="auto"/>
          <w:u w:val="none"/>
        </w:rPr>
      </w:pPr>
    </w:p>
    <w:p w14:paraId="22435AEC" w14:textId="21412DF5" w:rsidR="003219B7" w:rsidRPr="003219B7" w:rsidRDefault="003219B7" w:rsidP="005B78B8">
      <w:pPr>
        <w:pStyle w:val="BioBullet"/>
        <w:rPr>
          <w:color w:val="auto"/>
        </w:rPr>
      </w:pPr>
      <w:r w:rsidRPr="003219B7">
        <w:rPr>
          <w:color w:val="auto"/>
        </w:rPr>
        <w:t>This is a financial advisory project, which provides a platform to different clients to manage their financial transactions.</w:t>
      </w:r>
    </w:p>
    <w:p w14:paraId="6502D92D" w14:textId="4E37E514" w:rsidR="003219B7" w:rsidRPr="003219B7" w:rsidRDefault="003219B7" w:rsidP="00C5780A">
      <w:pPr>
        <w:pStyle w:val="BioBullet"/>
        <w:rPr>
          <w:color w:val="auto"/>
        </w:rPr>
      </w:pPr>
      <w:r w:rsidRPr="003219B7">
        <w:rPr>
          <w:color w:val="auto"/>
        </w:rPr>
        <w:t>Converting Manual Test cases to Automation Scripts and generating Automation scripts using Cucumber, Selenium using JAVA.</w:t>
      </w:r>
    </w:p>
    <w:p w14:paraId="58A25A40" w14:textId="39527042" w:rsidR="00CC2D4F" w:rsidRDefault="003219B7" w:rsidP="003219B7">
      <w:pPr>
        <w:pStyle w:val="BioBullet"/>
        <w:rPr>
          <w:color w:val="auto"/>
        </w:rPr>
      </w:pPr>
      <w:r w:rsidRPr="003219B7">
        <w:rPr>
          <w:color w:val="auto"/>
        </w:rPr>
        <w:t>Involved in pushing, pulling and merging the code from GIT</w:t>
      </w:r>
    </w:p>
    <w:p w14:paraId="208DB725" w14:textId="77777777" w:rsidR="00F6584D" w:rsidRPr="00C32D1E" w:rsidRDefault="00F6584D" w:rsidP="00F6584D">
      <w:pPr>
        <w:rPr>
          <w:rFonts w:ascii="Arial" w:hAnsi="Arial" w:cs="Arial"/>
          <w:color w:val="auto"/>
          <w:sz w:val="20"/>
          <w:szCs w:val="20"/>
        </w:rPr>
      </w:pPr>
    </w:p>
    <w:p w14:paraId="5AF22CF0" w14:textId="0E0D5318" w:rsidR="00F6584D" w:rsidRDefault="00F6584D" w:rsidP="00F6584D">
      <w:pPr>
        <w:pStyle w:val="CBRBody"/>
        <w:rPr>
          <w:rFonts w:cs="Arial"/>
          <w:b/>
          <w:bCs/>
          <w:color w:val="auto"/>
          <w:u w:val="none"/>
        </w:rPr>
      </w:pPr>
      <w:r w:rsidRPr="00C23888">
        <w:rPr>
          <w:rFonts w:cs="Arial"/>
          <w:b/>
          <w:bCs/>
          <w:color w:val="auto"/>
          <w:u w:val="none"/>
        </w:rPr>
        <w:t>Project Name</w:t>
      </w:r>
      <w:r>
        <w:rPr>
          <w:rFonts w:cs="Arial"/>
          <w:b/>
          <w:bCs/>
          <w:color w:val="auto"/>
          <w:u w:val="none"/>
        </w:rPr>
        <w:tab/>
        <w:t xml:space="preserve">: </w:t>
      </w:r>
      <w:r w:rsidR="003219B7" w:rsidRPr="003219B7">
        <w:rPr>
          <w:rFonts w:cs="Arial"/>
          <w:b/>
          <w:bCs/>
          <w:color w:val="auto"/>
          <w:u w:val="none"/>
        </w:rPr>
        <w:t>Willis Towers Watson</w:t>
      </w:r>
    </w:p>
    <w:p w14:paraId="0B280507" w14:textId="77777777" w:rsidR="00F6584D" w:rsidRPr="002A51E5" w:rsidRDefault="00F6584D" w:rsidP="00F6584D">
      <w:pPr>
        <w:pStyle w:val="CBRBody"/>
        <w:rPr>
          <w:rFonts w:cs="Arial"/>
          <w:color w:val="auto"/>
          <w:u w:val="none"/>
        </w:rPr>
      </w:pPr>
    </w:p>
    <w:p w14:paraId="21BDCCF2" w14:textId="77777777" w:rsidR="003219B7" w:rsidRPr="006F724E" w:rsidRDefault="003219B7" w:rsidP="003219B7">
      <w:pPr>
        <w:pStyle w:val="CBRBody"/>
        <w:rPr>
          <w:rFonts w:cs="Arial"/>
          <w:b/>
          <w:bCs/>
          <w:color w:val="auto"/>
          <w:u w:val="none"/>
        </w:rPr>
      </w:pPr>
      <w:r w:rsidRPr="006F724E">
        <w:rPr>
          <w:rFonts w:cs="Arial"/>
          <w:b/>
          <w:bCs/>
          <w:color w:val="auto"/>
          <w:u w:val="none"/>
        </w:rPr>
        <w:t>Responsibilities</w:t>
      </w:r>
    </w:p>
    <w:p w14:paraId="0380D4CB" w14:textId="77777777" w:rsidR="00F6584D" w:rsidRPr="00C32D1E" w:rsidRDefault="00F6584D" w:rsidP="00F6584D">
      <w:pPr>
        <w:pStyle w:val="CBRBody"/>
        <w:rPr>
          <w:rFonts w:cs="Arial"/>
          <w:color w:val="auto"/>
          <w:u w:val="none"/>
        </w:rPr>
      </w:pPr>
    </w:p>
    <w:p w14:paraId="5E05098E" w14:textId="3650EA8E" w:rsidR="003219B7" w:rsidRPr="003219B7" w:rsidRDefault="003219B7" w:rsidP="000A539F">
      <w:pPr>
        <w:pStyle w:val="BioBullet"/>
        <w:rPr>
          <w:color w:val="auto"/>
        </w:rPr>
      </w:pPr>
      <w:r w:rsidRPr="003219B7">
        <w:rPr>
          <w:color w:val="auto"/>
        </w:rPr>
        <w:t>Engaged in Development and Support to WTW Insurance Application.</w:t>
      </w:r>
    </w:p>
    <w:p w14:paraId="689F77E7" w14:textId="024C6C33" w:rsidR="00F6584D" w:rsidRDefault="003219B7" w:rsidP="003219B7">
      <w:pPr>
        <w:pStyle w:val="BioBullet"/>
        <w:rPr>
          <w:color w:val="auto"/>
        </w:rPr>
      </w:pPr>
      <w:r w:rsidRPr="003219B7">
        <w:rPr>
          <w:color w:val="auto"/>
        </w:rPr>
        <w:t>Involved in Test case Development and Execution</w:t>
      </w:r>
    </w:p>
    <w:p w14:paraId="48C7CF75" w14:textId="0759739F" w:rsidR="00F6584D" w:rsidRPr="00C32D1E" w:rsidRDefault="00F6584D" w:rsidP="00A120F4">
      <w:pPr>
        <w:pStyle w:val="BioBullet"/>
        <w:numPr>
          <w:ilvl w:val="0"/>
          <w:numId w:val="0"/>
        </w:numPr>
        <w:ind w:left="360"/>
        <w:rPr>
          <w:color w:val="auto"/>
        </w:rPr>
      </w:pPr>
      <w:r>
        <w:rPr>
          <w:color w:val="auto"/>
        </w:rPr>
        <w:t xml:space="preserve">: </w:t>
      </w:r>
    </w:p>
    <w:p w14:paraId="2E2B501C" w14:textId="77777777" w:rsidR="000C164E" w:rsidRDefault="000C164E" w:rsidP="00E02C32">
      <w:pPr>
        <w:rPr>
          <w:rFonts w:ascii="Arial" w:hAnsi="Arial" w:cs="Arial"/>
          <w:color w:val="auto"/>
          <w:sz w:val="17"/>
          <w:szCs w:val="17"/>
        </w:rPr>
      </w:pPr>
    </w:p>
    <w:sectPr w:rsidR="000C164E" w:rsidSect="00AB3076">
      <w:headerReference w:type="default" r:id="rId12"/>
      <w:footerReference w:type="default" r:id="rId13"/>
      <w:headerReference w:type="first" r:id="rId14"/>
      <w:footerReference w:type="first" r:id="rId15"/>
      <w:pgSz w:w="12240" w:h="15840"/>
      <w:pgMar w:top="162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00FD4" w14:textId="77777777" w:rsidR="00A41693" w:rsidRDefault="00A41693" w:rsidP="0064189D">
      <w:r>
        <w:separator/>
      </w:r>
    </w:p>
  </w:endnote>
  <w:endnote w:type="continuationSeparator" w:id="0">
    <w:p w14:paraId="7A8FFBAE" w14:textId="77777777" w:rsidR="00A41693" w:rsidRDefault="00A41693" w:rsidP="00641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978F0" w14:textId="574EB12F" w:rsidR="00317A87" w:rsidRPr="00772E98" w:rsidRDefault="00FB0B66" w:rsidP="00772E98">
    <w:pPr>
      <w:pStyle w:val="Footer"/>
      <w:tabs>
        <w:tab w:val="clear" w:pos="9360"/>
      </w:tabs>
      <w:rPr>
        <w:color w:val="FFFFFF"/>
        <w:sz w:val="20"/>
      </w:rPr>
    </w:pPr>
    <w:r>
      <w:rPr>
        <w:noProof/>
        <w:color w:val="FFFFFF"/>
        <w:sz w:val="20"/>
      </w:rPr>
      <mc:AlternateContent>
        <mc:Choice Requires="wps">
          <w:drawing>
            <wp:anchor distT="0" distB="0" distL="114300" distR="114300" simplePos="0" relativeHeight="251658752" behindDoc="0" locked="0" layoutInCell="1" allowOverlap="1" wp14:anchorId="2AB68006" wp14:editId="563E2977">
              <wp:simplePos x="0" y="0"/>
              <wp:positionH relativeFrom="column">
                <wp:posOffset>-542925</wp:posOffset>
              </wp:positionH>
              <wp:positionV relativeFrom="paragraph">
                <wp:posOffset>-197485</wp:posOffset>
              </wp:positionV>
              <wp:extent cx="3200400" cy="4267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CABF5" w14:textId="754FDCA1" w:rsidR="00317A87" w:rsidRPr="00562F8E" w:rsidRDefault="00FB0B66" w:rsidP="005E017B">
                          <w:pPr>
                            <w:contextualSpacing/>
                            <w:rPr>
                              <w:rFonts w:ascii="Arial" w:hAnsi="Arial" w:cs="Arial"/>
                              <w:color w:val="auto"/>
                              <w:sz w:val="18"/>
                              <w:szCs w:val="18"/>
                            </w:rPr>
                          </w:pPr>
                          <w:r w:rsidRPr="00FB0B66">
                            <w:rPr>
                              <w:rFonts w:ascii="Arial" w:hAnsi="Arial" w:cs="Arial"/>
                              <w:color w:val="auto"/>
                              <w:sz w:val="18"/>
                              <w:szCs w:val="18"/>
                            </w:rPr>
                            <w:t>Copyright © 202</w:t>
                          </w:r>
                          <w:r w:rsidR="0007317B">
                            <w:rPr>
                              <w:rFonts w:ascii="Arial" w:hAnsi="Arial" w:cs="Arial"/>
                              <w:color w:val="auto"/>
                              <w:sz w:val="18"/>
                              <w:szCs w:val="18"/>
                            </w:rPr>
                            <w:t>5</w:t>
                          </w:r>
                          <w:r w:rsidRPr="00FB0B66">
                            <w:rPr>
                              <w:rFonts w:ascii="Arial" w:hAnsi="Arial" w:cs="Arial"/>
                              <w:color w:val="auto"/>
                              <w:sz w:val="18"/>
                              <w:szCs w:val="18"/>
                            </w:rPr>
                            <w:t xml:space="preserve"> HTC Global Services. All rights reserved.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AB68006" id="_x0000_t202" coordsize="21600,21600" o:spt="202" path="m,l,21600r21600,l21600,xe">
              <v:stroke joinstyle="miter"/>
              <v:path gradientshapeok="t" o:connecttype="rect"/>
            </v:shapetype>
            <v:shape id="Text Box 2" o:spid="_x0000_s1027" type="#_x0000_t202" style="position:absolute;margin-left:-42.75pt;margin-top:-15.55pt;width:252pt;height:3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" filled="f" stroked="f">
              <v:textbox>
                <w:txbxContent>
                  <w:p w14:paraId="7E3CABF5" w14:textId="754FDCA1" w:rsidR="00317A87" w:rsidRPr="00562F8E" w:rsidRDefault="00FB0B66" w:rsidP="005E017B">
                    <w:pPr>
                      <w:contextualSpacing/>
                      <w:rPr>
                        <w:rFonts w:ascii="Arial" w:hAnsi="Arial" w:cs="Arial"/>
                        <w:color w:val="auto"/>
                        <w:sz w:val="18"/>
                        <w:szCs w:val="18"/>
                      </w:rPr>
                    </w:pPr>
                    <w:r w:rsidRPr="00FB0B66">
                      <w:rPr>
                        <w:rFonts w:ascii="Arial" w:hAnsi="Arial" w:cs="Arial"/>
                        <w:color w:val="auto"/>
                        <w:sz w:val="18"/>
                        <w:szCs w:val="18"/>
                      </w:rPr>
                      <w:t>Copyright © 202</w:t>
                    </w:r>
                    <w:r w:rsidR="0007317B">
                      <w:rPr>
                        <w:rFonts w:ascii="Arial" w:hAnsi="Arial" w:cs="Arial"/>
                        <w:color w:val="auto"/>
                        <w:sz w:val="18"/>
                        <w:szCs w:val="18"/>
                      </w:rPr>
                      <w:t>5</w:t>
                    </w:r>
                    <w:r w:rsidRPr="00FB0B66">
                      <w:rPr>
                        <w:rFonts w:ascii="Arial" w:hAnsi="Arial" w:cs="Arial"/>
                        <w:color w:val="auto"/>
                        <w:sz w:val="18"/>
                        <w:szCs w:val="18"/>
                      </w:rPr>
                      <w:t xml:space="preserve"> HTC Global Services. All rights reserved.</w:t>
                    </w:r>
                  </w:p>
                </w:txbxContent>
              </v:textbox>
            </v:shape>
          </w:pict>
        </mc:Fallback>
      </mc:AlternateContent>
    </w:r>
    <w:r w:rsidR="001E230F">
      <w:rPr>
        <w:noProof/>
        <w:color w:val="FFFFFF"/>
        <w:sz w:val="20"/>
      </w:rPr>
      <mc:AlternateContent>
        <mc:Choice Requires="wps">
          <w:drawing>
            <wp:anchor distT="0" distB="0" distL="114300" distR="114300" simplePos="0" relativeHeight="251657728" behindDoc="0" locked="0" layoutInCell="1" allowOverlap="1" wp14:anchorId="7D7FCBB3" wp14:editId="1A413E38">
              <wp:simplePos x="0" y="0"/>
              <wp:positionH relativeFrom="column">
                <wp:posOffset>5038725</wp:posOffset>
              </wp:positionH>
              <wp:positionV relativeFrom="paragraph">
                <wp:posOffset>-226060</wp:posOffset>
              </wp:positionV>
              <wp:extent cx="1602105" cy="450215"/>
              <wp:effectExtent l="0" t="0" r="0" b="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93CF0" w14:textId="77777777" w:rsidR="00317A87" w:rsidRPr="00562F8E" w:rsidRDefault="00317A87" w:rsidP="004A4A5A">
                          <w:pPr>
                            <w:contextualSpacing/>
                            <w:jc w:val="center"/>
                            <w:rPr>
                              <w:rFonts w:ascii="Arial" w:hAnsi="Arial" w:cs="Arial"/>
                              <w:color w:val="auto"/>
                              <w:sz w:val="18"/>
                              <w:szCs w:val="18"/>
                            </w:rPr>
                          </w:pPr>
                          <w:r w:rsidRPr="00562F8E">
                            <w:rPr>
                              <w:rFonts w:ascii="Arial" w:hAnsi="Arial" w:cs="Arial"/>
                              <w:color w:val="auto"/>
                              <w:sz w:val="18"/>
                              <w:szCs w:val="18"/>
                            </w:rPr>
                            <w:t xml:space="preserve">Page </w:t>
                          </w:r>
                          <w:r w:rsidRPr="00562F8E">
                            <w:rPr>
                              <w:rFonts w:ascii="Arial" w:hAnsi="Arial" w:cs="Arial"/>
                              <w:color w:val="auto"/>
                              <w:sz w:val="18"/>
                              <w:szCs w:val="18"/>
                            </w:rPr>
                            <w:fldChar w:fldCharType="begin"/>
                          </w:r>
                          <w:r w:rsidRPr="00562F8E">
                            <w:rPr>
                              <w:rFonts w:ascii="Arial" w:hAnsi="Arial" w:cs="Arial"/>
                              <w:color w:val="auto"/>
                              <w:sz w:val="18"/>
                              <w:szCs w:val="18"/>
                            </w:rPr>
                            <w:instrText xml:space="preserve"> PAGE </w:instrText>
                          </w:r>
                          <w:r w:rsidRPr="00562F8E">
                            <w:rPr>
                              <w:rFonts w:ascii="Arial" w:hAnsi="Arial" w:cs="Arial"/>
                              <w:color w:val="auto"/>
                              <w:sz w:val="18"/>
                              <w:szCs w:val="18"/>
                            </w:rPr>
                            <w:fldChar w:fldCharType="separate"/>
                          </w:r>
                          <w:r w:rsidR="00D01DEA">
                            <w:rPr>
                              <w:rFonts w:ascii="Arial" w:hAnsi="Arial" w:cs="Arial"/>
                              <w:noProof/>
                              <w:color w:val="auto"/>
                              <w:sz w:val="18"/>
                              <w:szCs w:val="18"/>
                            </w:rPr>
                            <w:t>3</w:t>
                          </w:r>
                          <w:r w:rsidRPr="00562F8E">
                            <w:rPr>
                              <w:rFonts w:ascii="Arial" w:hAnsi="Arial" w:cs="Arial"/>
                              <w:color w:val="auto"/>
                              <w:sz w:val="18"/>
                              <w:szCs w:val="18"/>
                            </w:rPr>
                            <w:fldChar w:fldCharType="end"/>
                          </w:r>
                          <w:r w:rsidRPr="00562F8E">
                            <w:rPr>
                              <w:rFonts w:ascii="Arial" w:hAnsi="Arial" w:cs="Arial"/>
                              <w:color w:val="auto"/>
                              <w:sz w:val="18"/>
                              <w:szCs w:val="18"/>
                            </w:rPr>
                            <w:t xml:space="preserve"> of </w:t>
                          </w:r>
                          <w:r w:rsidRPr="00562F8E">
                            <w:rPr>
                              <w:rFonts w:ascii="Arial" w:hAnsi="Arial" w:cs="Arial"/>
                              <w:color w:val="auto"/>
                              <w:sz w:val="18"/>
                              <w:szCs w:val="18"/>
                            </w:rPr>
                            <w:fldChar w:fldCharType="begin"/>
                          </w:r>
                          <w:r w:rsidRPr="00562F8E">
                            <w:rPr>
                              <w:rFonts w:ascii="Arial" w:hAnsi="Arial" w:cs="Arial"/>
                              <w:color w:val="auto"/>
                              <w:sz w:val="18"/>
                              <w:szCs w:val="18"/>
                            </w:rPr>
                            <w:instrText xml:space="preserve"> NUMPAGES  </w:instrText>
                          </w:r>
                          <w:r w:rsidRPr="00562F8E">
                            <w:rPr>
                              <w:rFonts w:ascii="Arial" w:hAnsi="Arial" w:cs="Arial"/>
                              <w:color w:val="auto"/>
                              <w:sz w:val="18"/>
                              <w:szCs w:val="18"/>
                            </w:rPr>
                            <w:fldChar w:fldCharType="separate"/>
                          </w:r>
                          <w:r w:rsidR="00D01DEA">
                            <w:rPr>
                              <w:rFonts w:ascii="Arial" w:hAnsi="Arial" w:cs="Arial"/>
                              <w:noProof/>
                              <w:color w:val="auto"/>
                              <w:sz w:val="18"/>
                              <w:szCs w:val="18"/>
                            </w:rPr>
                            <w:t>3</w:t>
                          </w:r>
                          <w:r w:rsidRPr="00562F8E">
                            <w:rPr>
                              <w:rFonts w:ascii="Arial" w:hAnsi="Arial" w:cs="Arial"/>
                              <w:color w:val="auto"/>
                              <w:sz w:val="18"/>
                              <w:szCs w:val="18"/>
                            </w:rPr>
                            <w:fldChar w:fldCharType="end"/>
                          </w:r>
                          <w:r w:rsidRPr="00562F8E">
                            <w:rPr>
                              <w:rFonts w:ascii="Arial" w:hAnsi="Arial" w:cs="Arial"/>
                              <w:color w:val="auto"/>
                              <w:sz w:val="18"/>
                              <w:szCs w:val="18"/>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7FCBB3" id="Text Box 15" o:spid="_x0000_s1028" type="#_x0000_t202" style="position:absolute;margin-left:396.75pt;margin-top:-17.8pt;width:126.15pt;height:35.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" filled="f" stroked="f">
              <v:textbox>
                <w:txbxContent>
                  <w:p w14:paraId="02A93CF0" w14:textId="77777777" w:rsidR="00317A87" w:rsidRPr="00562F8E" w:rsidRDefault="00317A87" w:rsidP="004A4A5A">
                    <w:pPr>
                      <w:contextualSpacing/>
                      <w:jc w:val="center"/>
                      <w:rPr>
                        <w:rFonts w:ascii="Arial" w:hAnsi="Arial" w:cs="Arial"/>
                        <w:color w:val="auto"/>
                        <w:sz w:val="18"/>
                        <w:szCs w:val="18"/>
                      </w:rPr>
                    </w:pPr>
                    <w:r w:rsidRPr="00562F8E">
                      <w:rPr>
                        <w:rFonts w:ascii="Arial" w:hAnsi="Arial" w:cs="Arial"/>
                        <w:color w:val="auto"/>
                        <w:sz w:val="18"/>
                        <w:szCs w:val="18"/>
                      </w:rPr>
                      <w:t xml:space="preserve">Page </w:t>
                    </w:r>
                    <w:r w:rsidRPr="00562F8E">
                      <w:rPr>
                        <w:rFonts w:ascii="Arial" w:hAnsi="Arial" w:cs="Arial"/>
                        <w:color w:val="auto"/>
                        <w:sz w:val="18"/>
                        <w:szCs w:val="18"/>
                      </w:rPr>
                      <w:fldChar w:fldCharType="begin"/>
                    </w:r>
                    <w:r w:rsidRPr="00562F8E">
                      <w:rPr>
                        <w:rFonts w:ascii="Arial" w:hAnsi="Arial" w:cs="Arial"/>
                        <w:color w:val="auto"/>
                        <w:sz w:val="18"/>
                        <w:szCs w:val="18"/>
                      </w:rPr>
                      <w:instrText xml:space="preserve"> PAGE </w:instrText>
                    </w:r>
                    <w:r w:rsidRPr="00562F8E">
                      <w:rPr>
                        <w:rFonts w:ascii="Arial" w:hAnsi="Arial" w:cs="Arial"/>
                        <w:color w:val="auto"/>
                        <w:sz w:val="18"/>
                        <w:szCs w:val="18"/>
                      </w:rPr>
                      <w:fldChar w:fldCharType="separate"/>
                    </w:r>
                    <w:r w:rsidR="00D01DEA">
                      <w:rPr>
                        <w:rFonts w:ascii="Arial" w:hAnsi="Arial" w:cs="Arial"/>
                        <w:noProof/>
                        <w:color w:val="auto"/>
                        <w:sz w:val="18"/>
                        <w:szCs w:val="18"/>
                      </w:rPr>
                      <w:t>3</w:t>
                    </w:r>
                    <w:r w:rsidRPr="00562F8E">
                      <w:rPr>
                        <w:rFonts w:ascii="Arial" w:hAnsi="Arial" w:cs="Arial"/>
                        <w:color w:val="auto"/>
                        <w:sz w:val="18"/>
                        <w:szCs w:val="18"/>
                      </w:rPr>
                      <w:fldChar w:fldCharType="end"/>
                    </w:r>
                    <w:r w:rsidRPr="00562F8E">
                      <w:rPr>
                        <w:rFonts w:ascii="Arial" w:hAnsi="Arial" w:cs="Arial"/>
                        <w:color w:val="auto"/>
                        <w:sz w:val="18"/>
                        <w:szCs w:val="18"/>
                      </w:rPr>
                      <w:t xml:space="preserve"> of </w:t>
                    </w:r>
                    <w:r w:rsidRPr="00562F8E">
                      <w:rPr>
                        <w:rFonts w:ascii="Arial" w:hAnsi="Arial" w:cs="Arial"/>
                        <w:color w:val="auto"/>
                        <w:sz w:val="18"/>
                        <w:szCs w:val="18"/>
                      </w:rPr>
                      <w:fldChar w:fldCharType="begin"/>
                    </w:r>
                    <w:r w:rsidRPr="00562F8E">
                      <w:rPr>
                        <w:rFonts w:ascii="Arial" w:hAnsi="Arial" w:cs="Arial"/>
                        <w:color w:val="auto"/>
                        <w:sz w:val="18"/>
                        <w:szCs w:val="18"/>
                      </w:rPr>
                      <w:instrText xml:space="preserve"> NUMPAGES  </w:instrText>
                    </w:r>
                    <w:r w:rsidRPr="00562F8E">
                      <w:rPr>
                        <w:rFonts w:ascii="Arial" w:hAnsi="Arial" w:cs="Arial"/>
                        <w:color w:val="auto"/>
                        <w:sz w:val="18"/>
                        <w:szCs w:val="18"/>
                      </w:rPr>
                      <w:fldChar w:fldCharType="separate"/>
                    </w:r>
                    <w:r w:rsidR="00D01DEA">
                      <w:rPr>
                        <w:rFonts w:ascii="Arial" w:hAnsi="Arial" w:cs="Arial"/>
                        <w:noProof/>
                        <w:color w:val="auto"/>
                        <w:sz w:val="18"/>
                        <w:szCs w:val="18"/>
                      </w:rPr>
                      <w:t>3</w:t>
                    </w:r>
                    <w:r w:rsidRPr="00562F8E">
                      <w:rPr>
                        <w:rFonts w:ascii="Arial" w:hAnsi="Arial" w:cs="Arial"/>
                        <w:color w:val="auto"/>
                        <w:sz w:val="18"/>
                        <w:szCs w:val="18"/>
                      </w:rPr>
                      <w:fldChar w:fldCharType="end"/>
                    </w:r>
                    <w:r w:rsidRPr="00562F8E">
                      <w:rPr>
                        <w:rFonts w:ascii="Arial" w:hAnsi="Arial" w:cs="Arial"/>
                        <w:color w:val="auto"/>
                        <w:sz w:val="18"/>
                        <w:szCs w:val="18"/>
                      </w:rPr>
                      <w:t xml:space="preserve"> </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5DDFD" w14:textId="0F83C7BF" w:rsidR="00317A87" w:rsidRDefault="001E230F" w:rsidP="00347513">
    <w:pPr>
      <w:pStyle w:val="Footer"/>
    </w:pPr>
    <w:r>
      <w:rPr>
        <w:noProof/>
      </w:rPr>
      <mc:AlternateContent>
        <mc:Choice Requires="wps">
          <w:drawing>
            <wp:anchor distT="0" distB="0" distL="114300" distR="114300" simplePos="0" relativeHeight="251655680" behindDoc="0" locked="0" layoutInCell="1" allowOverlap="1" wp14:anchorId="365A3288" wp14:editId="3CDD43EE">
              <wp:simplePos x="0" y="0"/>
              <wp:positionH relativeFrom="column">
                <wp:posOffset>5486400</wp:posOffset>
              </wp:positionH>
              <wp:positionV relativeFrom="paragraph">
                <wp:posOffset>-57785</wp:posOffset>
              </wp:positionV>
              <wp:extent cx="1028700" cy="457200"/>
              <wp:effectExtent l="0" t="0" r="0" b="0"/>
              <wp:wrapNone/>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C2F27" w14:textId="77777777" w:rsidR="00317A87" w:rsidRPr="00347513" w:rsidRDefault="00317A87" w:rsidP="004A4A5A">
                          <w:pPr>
                            <w:contextualSpacing/>
                            <w:jc w:val="center"/>
                            <w:rPr>
                              <w:rFonts w:ascii="Arial" w:hAnsi="Arial" w:cs="Arial"/>
                              <w:color w:val="341C65"/>
                              <w:sz w:val="18"/>
                              <w:szCs w:val="18"/>
                            </w:rPr>
                          </w:pPr>
                          <w:r w:rsidRPr="00347513">
                            <w:rPr>
                              <w:rFonts w:ascii="Arial" w:hAnsi="Arial" w:cs="Arial"/>
                              <w:color w:val="341C65"/>
                              <w:sz w:val="18"/>
                              <w:szCs w:val="18"/>
                            </w:rPr>
                            <w:t xml:space="preserve">Page </w:t>
                          </w:r>
                          <w:r w:rsidRPr="00347513">
                            <w:rPr>
                              <w:rFonts w:ascii="Arial" w:hAnsi="Arial" w:cs="Arial"/>
                              <w:color w:val="341C65"/>
                              <w:sz w:val="18"/>
                              <w:szCs w:val="18"/>
                            </w:rPr>
                            <w:fldChar w:fldCharType="begin"/>
                          </w:r>
                          <w:r w:rsidRPr="00347513">
                            <w:rPr>
                              <w:rFonts w:ascii="Arial" w:hAnsi="Arial" w:cs="Arial"/>
                              <w:color w:val="341C65"/>
                              <w:sz w:val="18"/>
                              <w:szCs w:val="18"/>
                            </w:rPr>
                            <w:instrText xml:space="preserve"> PAGE </w:instrText>
                          </w:r>
                          <w:r w:rsidRPr="00347513">
                            <w:rPr>
                              <w:rFonts w:ascii="Arial" w:hAnsi="Arial" w:cs="Arial"/>
                              <w:color w:val="341C65"/>
                              <w:sz w:val="18"/>
                              <w:szCs w:val="18"/>
                            </w:rPr>
                            <w:fldChar w:fldCharType="separate"/>
                          </w:r>
                          <w:r>
                            <w:rPr>
                              <w:rFonts w:ascii="Arial" w:hAnsi="Arial" w:cs="Arial"/>
                              <w:noProof/>
                              <w:color w:val="341C65"/>
                              <w:sz w:val="18"/>
                              <w:szCs w:val="18"/>
                            </w:rPr>
                            <w:t>1</w:t>
                          </w:r>
                          <w:r w:rsidRPr="00347513">
                            <w:rPr>
                              <w:rFonts w:ascii="Arial" w:hAnsi="Arial" w:cs="Arial"/>
                              <w:color w:val="341C65"/>
                              <w:sz w:val="18"/>
                              <w:szCs w:val="18"/>
                            </w:rPr>
                            <w:fldChar w:fldCharType="end"/>
                          </w:r>
                          <w:r w:rsidRPr="00347513">
                            <w:rPr>
                              <w:rFonts w:ascii="Arial" w:hAnsi="Arial" w:cs="Arial"/>
                              <w:color w:val="341C65"/>
                              <w:sz w:val="18"/>
                              <w:szCs w:val="18"/>
                            </w:rPr>
                            <w:t xml:space="preserve"> of </w:t>
                          </w:r>
                          <w:r w:rsidRPr="00347513">
                            <w:rPr>
                              <w:rFonts w:ascii="Arial" w:hAnsi="Arial" w:cs="Arial"/>
                              <w:color w:val="341C65"/>
                              <w:sz w:val="18"/>
                              <w:szCs w:val="18"/>
                            </w:rPr>
                            <w:fldChar w:fldCharType="begin"/>
                          </w:r>
                          <w:r w:rsidRPr="00347513">
                            <w:rPr>
                              <w:rFonts w:ascii="Arial" w:hAnsi="Arial" w:cs="Arial"/>
                              <w:color w:val="341C65"/>
                              <w:sz w:val="18"/>
                              <w:szCs w:val="18"/>
                            </w:rPr>
                            <w:instrText xml:space="preserve"> NUMPAGES  </w:instrText>
                          </w:r>
                          <w:r w:rsidRPr="00347513">
                            <w:rPr>
                              <w:rFonts w:ascii="Arial" w:hAnsi="Arial" w:cs="Arial"/>
                              <w:color w:val="341C65"/>
                              <w:sz w:val="18"/>
                              <w:szCs w:val="18"/>
                            </w:rPr>
                            <w:fldChar w:fldCharType="separate"/>
                          </w:r>
                          <w:r w:rsidR="004D0DA4">
                            <w:rPr>
                              <w:rFonts w:ascii="Arial" w:hAnsi="Arial" w:cs="Arial"/>
                              <w:noProof/>
                              <w:color w:val="341C65"/>
                              <w:sz w:val="18"/>
                              <w:szCs w:val="18"/>
                            </w:rPr>
                            <w:t>1</w:t>
                          </w:r>
                          <w:r w:rsidRPr="00347513">
                            <w:rPr>
                              <w:rFonts w:ascii="Arial" w:hAnsi="Arial" w:cs="Arial"/>
                              <w:color w:val="341C65"/>
                              <w:sz w:val="18"/>
                              <w:szCs w:val="18"/>
                            </w:rPr>
                            <w:fldChar w:fldCharType="end"/>
                          </w:r>
                          <w:r w:rsidRPr="00347513">
                            <w:rPr>
                              <w:rFonts w:ascii="Arial" w:hAnsi="Arial" w:cs="Arial"/>
                              <w:color w:val="341C65"/>
                              <w:sz w:val="18"/>
                              <w:szCs w:val="18"/>
                            </w:rP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5A3288" id="_x0000_t202" coordsize="21600,21600" o:spt="202" path="m,l,21600r21600,l21600,xe">
              <v:stroke joinstyle="miter"/>
              <v:path gradientshapeok="t" o:connecttype="rect"/>
            </v:shapetype>
            <v:shape id="_x0000_s1029" type="#_x0000_t202" style="position:absolute;margin-left:6in;margin-top:-4.55pt;width:81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" filled="f" stroked="f">
              <v:textbox>
                <w:txbxContent>
                  <w:p w14:paraId="5BBC2F27" w14:textId="77777777" w:rsidR="00317A87" w:rsidRPr="00347513" w:rsidRDefault="00317A87" w:rsidP="004A4A5A">
                    <w:pPr>
                      <w:contextualSpacing/>
                      <w:jc w:val="center"/>
                      <w:rPr>
                        <w:rFonts w:ascii="Arial" w:hAnsi="Arial" w:cs="Arial"/>
                        <w:color w:val="341C65"/>
                        <w:sz w:val="18"/>
                        <w:szCs w:val="18"/>
                      </w:rPr>
                    </w:pPr>
                    <w:r w:rsidRPr="00347513">
                      <w:rPr>
                        <w:rFonts w:ascii="Arial" w:hAnsi="Arial" w:cs="Arial"/>
                        <w:color w:val="341C65"/>
                        <w:sz w:val="18"/>
                        <w:szCs w:val="18"/>
                      </w:rPr>
                      <w:t xml:space="preserve">Page </w:t>
                    </w:r>
                    <w:r w:rsidRPr="00347513">
                      <w:rPr>
                        <w:rFonts w:ascii="Arial" w:hAnsi="Arial" w:cs="Arial"/>
                        <w:color w:val="341C65"/>
                        <w:sz w:val="18"/>
                        <w:szCs w:val="18"/>
                      </w:rPr>
                      <w:fldChar w:fldCharType="begin"/>
                    </w:r>
                    <w:r w:rsidRPr="00347513">
                      <w:rPr>
                        <w:rFonts w:ascii="Arial" w:hAnsi="Arial" w:cs="Arial"/>
                        <w:color w:val="341C65"/>
                        <w:sz w:val="18"/>
                        <w:szCs w:val="18"/>
                      </w:rPr>
                      <w:instrText xml:space="preserve"> PAGE </w:instrText>
                    </w:r>
                    <w:r w:rsidRPr="00347513">
                      <w:rPr>
                        <w:rFonts w:ascii="Arial" w:hAnsi="Arial" w:cs="Arial"/>
                        <w:color w:val="341C65"/>
                        <w:sz w:val="18"/>
                        <w:szCs w:val="18"/>
                      </w:rPr>
                      <w:fldChar w:fldCharType="separate"/>
                    </w:r>
                    <w:r>
                      <w:rPr>
                        <w:rFonts w:ascii="Arial" w:hAnsi="Arial" w:cs="Arial"/>
                        <w:noProof/>
                        <w:color w:val="341C65"/>
                        <w:sz w:val="18"/>
                        <w:szCs w:val="18"/>
                      </w:rPr>
                      <w:t>1</w:t>
                    </w:r>
                    <w:r w:rsidRPr="00347513">
                      <w:rPr>
                        <w:rFonts w:ascii="Arial" w:hAnsi="Arial" w:cs="Arial"/>
                        <w:color w:val="341C65"/>
                        <w:sz w:val="18"/>
                        <w:szCs w:val="18"/>
                      </w:rPr>
                      <w:fldChar w:fldCharType="end"/>
                    </w:r>
                    <w:r w:rsidRPr="00347513">
                      <w:rPr>
                        <w:rFonts w:ascii="Arial" w:hAnsi="Arial" w:cs="Arial"/>
                        <w:color w:val="341C65"/>
                        <w:sz w:val="18"/>
                        <w:szCs w:val="18"/>
                      </w:rPr>
                      <w:t xml:space="preserve"> of </w:t>
                    </w:r>
                    <w:r w:rsidRPr="00347513">
                      <w:rPr>
                        <w:rFonts w:ascii="Arial" w:hAnsi="Arial" w:cs="Arial"/>
                        <w:color w:val="341C65"/>
                        <w:sz w:val="18"/>
                        <w:szCs w:val="18"/>
                      </w:rPr>
                      <w:fldChar w:fldCharType="begin"/>
                    </w:r>
                    <w:r w:rsidRPr="00347513">
                      <w:rPr>
                        <w:rFonts w:ascii="Arial" w:hAnsi="Arial" w:cs="Arial"/>
                        <w:color w:val="341C65"/>
                        <w:sz w:val="18"/>
                        <w:szCs w:val="18"/>
                      </w:rPr>
                      <w:instrText xml:space="preserve"> NUMPAGES  </w:instrText>
                    </w:r>
                    <w:r w:rsidRPr="00347513">
                      <w:rPr>
                        <w:rFonts w:ascii="Arial" w:hAnsi="Arial" w:cs="Arial"/>
                        <w:color w:val="341C65"/>
                        <w:sz w:val="18"/>
                        <w:szCs w:val="18"/>
                      </w:rPr>
                      <w:fldChar w:fldCharType="separate"/>
                    </w:r>
                    <w:r w:rsidR="004D0DA4">
                      <w:rPr>
                        <w:rFonts w:ascii="Arial" w:hAnsi="Arial" w:cs="Arial"/>
                        <w:noProof/>
                        <w:color w:val="341C65"/>
                        <w:sz w:val="18"/>
                        <w:szCs w:val="18"/>
                      </w:rPr>
                      <w:t>1</w:t>
                    </w:r>
                    <w:r w:rsidRPr="00347513">
                      <w:rPr>
                        <w:rFonts w:ascii="Arial" w:hAnsi="Arial" w:cs="Arial"/>
                        <w:color w:val="341C65"/>
                        <w:sz w:val="18"/>
                        <w:szCs w:val="18"/>
                      </w:rPr>
                      <w:fldChar w:fldCharType="end"/>
                    </w:r>
                    <w:r w:rsidRPr="00347513">
                      <w:rPr>
                        <w:rFonts w:ascii="Arial" w:hAnsi="Arial" w:cs="Arial"/>
                        <w:color w:val="341C65"/>
                        <w:sz w:val="18"/>
                        <w:szCs w:val="18"/>
                      </w:rPr>
                      <w:t xml:space="preserve"> </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3D5168C4" wp14:editId="3343283A">
              <wp:simplePos x="0" y="0"/>
              <wp:positionH relativeFrom="column">
                <wp:posOffset>2857500</wp:posOffset>
              </wp:positionH>
              <wp:positionV relativeFrom="paragraph">
                <wp:posOffset>-57785</wp:posOffset>
              </wp:positionV>
              <wp:extent cx="2057400" cy="426720"/>
              <wp:effectExtent l="0" t="0" r="0" b="254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75861" w14:textId="77777777" w:rsidR="00317A87" w:rsidRPr="00347513" w:rsidRDefault="00317A87" w:rsidP="005E017B">
                          <w:pPr>
                            <w:contextualSpacing/>
                            <w:rPr>
                              <w:color w:val="341C65"/>
                            </w:rPr>
                          </w:pPr>
                          <w:r w:rsidRPr="00347513">
                            <w:rPr>
                              <w:rFonts w:ascii="Arial" w:hAnsi="Arial" w:cs="Arial"/>
                              <w:color w:val="341C65"/>
                              <w:sz w:val="16"/>
                              <w:szCs w:val="16"/>
                            </w:rPr>
                            <w:t>© 2012 Ciber, Inc.  All rights reserved.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5168C4" id="Text Box 3" o:spid="_x0000_s1030" type="#_x0000_t202" style="position:absolute;margin-left:225pt;margin-top:-4.55pt;width:162pt;height:3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" filled="f" stroked="f">
              <v:textbox>
                <w:txbxContent>
                  <w:p w14:paraId="3FB75861" w14:textId="77777777" w:rsidR="00317A87" w:rsidRPr="00347513" w:rsidRDefault="00317A87" w:rsidP="005E017B">
                    <w:pPr>
                      <w:contextualSpacing/>
                      <w:rPr>
                        <w:color w:val="341C65"/>
                      </w:rPr>
                    </w:pPr>
                    <w:r w:rsidRPr="00347513">
                      <w:rPr>
                        <w:rFonts w:ascii="Arial" w:hAnsi="Arial" w:cs="Arial"/>
                        <w:color w:val="341C65"/>
                        <w:sz w:val="16"/>
                        <w:szCs w:val="16"/>
                      </w:rPr>
                      <w:t>© 2012 Ciber, Inc.  All rights reserved.</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772D0D7A" wp14:editId="582AB056">
              <wp:simplePos x="0" y="0"/>
              <wp:positionH relativeFrom="column">
                <wp:posOffset>-678180</wp:posOffset>
              </wp:positionH>
              <wp:positionV relativeFrom="paragraph">
                <wp:posOffset>-57785</wp:posOffset>
              </wp:positionV>
              <wp:extent cx="7299960" cy="45720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960" cy="457200"/>
                      </a:xfrm>
                      <a:prstGeom prst="rect">
                        <a:avLst/>
                      </a:prstGeom>
                      <a:solidFill>
                        <a:srgbClr val="C1D8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CB0B328" id="Rectangle 3" o:spid="_x0000_s1026" style="position:absolute;margin-left:-53.4pt;margin-top:-4.55pt;width:574.8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" fillcolor="#c1d82f"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0EA8E" w14:textId="77777777" w:rsidR="00A41693" w:rsidRDefault="00A41693" w:rsidP="0064189D">
      <w:r>
        <w:separator/>
      </w:r>
    </w:p>
  </w:footnote>
  <w:footnote w:type="continuationSeparator" w:id="0">
    <w:p w14:paraId="2F47B5CF" w14:textId="77777777" w:rsidR="00A41693" w:rsidRDefault="00A41693" w:rsidP="00641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74432" w14:textId="486759A8" w:rsidR="00317A87" w:rsidRDefault="00317A87" w:rsidP="005858DC">
    <w:pPr>
      <w:pStyle w:val="Header"/>
      <w:tabs>
        <w:tab w:val="left" w:pos="4968"/>
      </w:tabs>
      <w:jc w:val="right"/>
      <w:rPr>
        <w:noProof/>
      </w:rPr>
    </w:pPr>
    <w:r>
      <w:rPr>
        <w:color w:val="54038E"/>
        <w:sz w:val="36"/>
        <w:szCs w:val="36"/>
      </w:rPr>
      <w:t xml:space="preserve">                                                                                           </w:t>
    </w:r>
  </w:p>
  <w:p w14:paraId="0ACDCAA1" w14:textId="58726944" w:rsidR="002203D6" w:rsidRDefault="001E230F">
    <w:pPr>
      <w:rPr>
        <w:noProof/>
        <w:color w:val="341C65"/>
      </w:rPr>
    </w:pPr>
    <w:r>
      <w:rPr>
        <w:noProof/>
      </w:rPr>
      <mc:AlternateContent>
        <mc:Choice Requires="wps">
          <w:drawing>
            <wp:anchor distT="0" distB="0" distL="114300" distR="114300" simplePos="0" relativeHeight="251659776" behindDoc="0" locked="0" layoutInCell="1" allowOverlap="1" wp14:anchorId="4516246A" wp14:editId="20FC1AA6">
              <wp:simplePos x="0" y="0"/>
              <wp:positionH relativeFrom="margin">
                <wp:posOffset>-95250</wp:posOffset>
              </wp:positionH>
              <wp:positionV relativeFrom="page">
                <wp:posOffset>714375</wp:posOffset>
              </wp:positionV>
              <wp:extent cx="2774950" cy="584200"/>
              <wp:effectExtent l="0" t="0" r="0" b="6350"/>
              <wp:wrapSquare wrapText="bothSides"/>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3E173" w14:textId="11529767" w:rsidR="005A79BF" w:rsidRPr="00C32D1E" w:rsidRDefault="00BF69FB" w:rsidP="00FB0B66">
                          <w:pPr>
                            <w:pStyle w:val="Header"/>
                            <w:tabs>
                              <w:tab w:val="center" w:pos="4878"/>
                              <w:tab w:val="left" w:pos="6701"/>
                            </w:tabs>
                            <w:rPr>
                              <w:rFonts w:ascii="Arial" w:hAnsi="Arial" w:cs="Arial"/>
                              <w:color w:val="auto"/>
                              <w:sz w:val="32"/>
                              <w:szCs w:val="32"/>
                            </w:rPr>
                          </w:pPr>
                          <w:r w:rsidRPr="00BF69FB">
                            <w:rPr>
                              <w:rFonts w:ascii="Arial" w:hAnsi="Arial" w:cs="Arial"/>
                              <w:color w:val="auto"/>
                              <w:sz w:val="32"/>
                              <w:szCs w:val="32"/>
                            </w:rPr>
                            <w:t>Manoj Raj</w:t>
                          </w:r>
                        </w:p>
                        <w:p w14:paraId="21CD275D" w14:textId="0B7E4412" w:rsidR="00317A87" w:rsidRPr="00C32D1E" w:rsidRDefault="00BF69FB" w:rsidP="00FB0B66">
                          <w:pPr>
                            <w:pStyle w:val="Header"/>
                            <w:tabs>
                              <w:tab w:val="center" w:pos="4878"/>
                              <w:tab w:val="left" w:pos="6701"/>
                            </w:tabs>
                            <w:rPr>
                              <w:rFonts w:ascii="Arial" w:hAnsi="Arial" w:cs="Arial"/>
                              <w:noProof/>
                              <w:color w:val="auto"/>
                              <w:sz w:val="24"/>
                              <w:szCs w:val="24"/>
                            </w:rPr>
                          </w:pPr>
                          <w:r>
                            <w:rPr>
                              <w:rFonts w:ascii="Arial" w:hAnsi="Arial" w:cs="Arial"/>
                              <w:color w:val="auto"/>
                              <w:sz w:val="24"/>
                              <w:szCs w:val="24"/>
                            </w:rPr>
                            <w:t>Software Tester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6246A" id="_x0000_t202" coordsize="21600,21600" o:spt="202" path="m,l,21600r21600,l21600,xe">
              <v:stroke joinstyle="miter"/>
              <v:path gradientshapeok="t" o:connecttype="rect"/>
            </v:shapetype>
            <v:shape id="Text Box 18" o:spid="_x0000_s1026" type="#_x0000_t202" style="position:absolute;margin-left:-7.5pt;margin-top:56.25pt;width:218.5pt;height:46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" filled="f" stroked="f">
              <v:textbox>
                <w:txbxContent>
                  <w:p w14:paraId="5B93E173" w14:textId="11529767" w:rsidR="005A79BF" w:rsidRPr="00C32D1E" w:rsidRDefault="00BF69FB" w:rsidP="00FB0B66">
                    <w:pPr>
                      <w:pStyle w:val="Header"/>
                      <w:tabs>
                        <w:tab w:val="center" w:pos="4878"/>
                        <w:tab w:val="left" w:pos="6701"/>
                      </w:tabs>
                      <w:rPr>
                        <w:rFonts w:ascii="Arial" w:hAnsi="Arial" w:cs="Arial"/>
                        <w:color w:val="auto"/>
                        <w:sz w:val="32"/>
                        <w:szCs w:val="32"/>
                      </w:rPr>
                    </w:pPr>
                    <w:r w:rsidRPr="00BF69FB">
                      <w:rPr>
                        <w:rFonts w:ascii="Arial" w:hAnsi="Arial" w:cs="Arial"/>
                        <w:color w:val="auto"/>
                        <w:sz w:val="32"/>
                        <w:szCs w:val="32"/>
                      </w:rPr>
                      <w:t>Manoj Raj</w:t>
                    </w:r>
                  </w:p>
                  <w:p w14:paraId="21CD275D" w14:textId="0B7E4412" w:rsidR="00317A87" w:rsidRPr="00C32D1E" w:rsidRDefault="00BF69FB" w:rsidP="00FB0B66">
                    <w:pPr>
                      <w:pStyle w:val="Header"/>
                      <w:tabs>
                        <w:tab w:val="center" w:pos="4878"/>
                        <w:tab w:val="left" w:pos="6701"/>
                      </w:tabs>
                      <w:rPr>
                        <w:rFonts w:ascii="Arial" w:hAnsi="Arial" w:cs="Arial"/>
                        <w:noProof/>
                        <w:color w:val="auto"/>
                        <w:sz w:val="24"/>
                        <w:szCs w:val="24"/>
                      </w:rPr>
                    </w:pPr>
                    <w:r>
                      <w:rPr>
                        <w:rFonts w:ascii="Arial" w:hAnsi="Arial" w:cs="Arial"/>
                        <w:color w:val="auto"/>
                        <w:sz w:val="24"/>
                        <w:szCs w:val="24"/>
                      </w:rPr>
                      <w:t>Software Tester</w:t>
                    </w:r>
                  </w:p>
                </w:txbxContent>
              </v:textbox>
              <w10:wrap type="square" anchorx="margin" anchory="page"/>
            </v:shape>
          </w:pict>
        </mc:Fallback>
      </mc:AlternateContent>
    </w:r>
  </w:p>
  <w:p w14:paraId="14C7ED7D" w14:textId="383D413A" w:rsidR="005A2981" w:rsidRDefault="00BF183D">
    <w:pPr>
      <w:rPr>
        <w:noProof/>
        <w:color w:val="341C65"/>
      </w:rPr>
    </w:pPr>
    <w:r>
      <w:rPr>
        <w:rFonts w:ascii="Arial" w:hAnsi="Arial" w:cs="Arial"/>
        <w:noProof/>
        <w:color w:val="1B2F5B"/>
        <w:sz w:val="20"/>
        <w:szCs w:val="20"/>
        <w:lang w:eastAsia="en-IN"/>
      </w:rPr>
      <w:drawing>
        <wp:anchor distT="0" distB="0" distL="114300" distR="114300" simplePos="0" relativeHeight="251660800" behindDoc="1" locked="0" layoutInCell="1" allowOverlap="1" wp14:anchorId="73718C8E" wp14:editId="595CDD95">
          <wp:simplePos x="0" y="0"/>
          <wp:positionH relativeFrom="column">
            <wp:posOffset>4343400</wp:posOffset>
          </wp:positionH>
          <wp:positionV relativeFrom="paragraph">
            <wp:posOffset>22225</wp:posOffset>
          </wp:positionV>
          <wp:extent cx="1943100" cy="387350"/>
          <wp:effectExtent l="0" t="0" r="0" b="0"/>
          <wp:wrapTight wrapText="bothSides">
            <wp:wrapPolygon edited="0">
              <wp:start x="0" y="0"/>
              <wp:lineTo x="0" y="20184"/>
              <wp:lineTo x="21388" y="20184"/>
              <wp:lineTo x="21388" y="0"/>
              <wp:lineTo x="0" y="0"/>
            </wp:wrapPolygon>
          </wp:wrapTight>
          <wp:docPr id="562484255" name="Picture 1" descr="A black letter i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84255" name="Picture 1" descr="A black letter in a white background&#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943100" cy="387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ED0466" w14:textId="77777777" w:rsidR="005A2981" w:rsidRDefault="005A2981">
    <w:pPr>
      <w:rPr>
        <w:noProof/>
        <w:color w:val="341C65"/>
      </w:rPr>
    </w:pPr>
  </w:p>
  <w:p w14:paraId="27CBCA32" w14:textId="6C812B2F" w:rsidR="005A2981" w:rsidRPr="005A2981" w:rsidRDefault="002203D6">
    <w:r w:rsidRPr="005A2981">
      <w:rPr>
        <w:noProof/>
        <w:color w:val="341C65"/>
      </w:rPr>
      <w:t>_________________________________________________________________</w:t>
    </w:r>
    <w:r w:rsidR="005A2981">
      <w:rPr>
        <w:noProof/>
        <w:color w:val="341C65"/>
      </w:rPr>
      <w:t>______</w:t>
    </w:r>
    <w:r w:rsidRPr="005A2981">
      <w:rPr>
        <w:noProof/>
        <w:color w:val="341C65"/>
      </w:rPr>
      <w:t>______________</w:t>
    </w:r>
    <w:r w:rsidR="005A2981" w:rsidRPr="005A2981">
      <w:rPr>
        <w:noProof/>
        <w:color w:val="341C65"/>
      </w:rPr>
      <w:t xml:space="preserve">     </w:t>
    </w:r>
    <w:r w:rsidR="005A2981" w:rsidRPr="005A2981">
      <w:t xml:space="preserve">  </w:t>
    </w:r>
  </w:p>
  <w:p w14:paraId="15D0FE07" w14:textId="71906BF6" w:rsidR="002203D6" w:rsidRDefault="002203D6" w:rsidP="00317A87">
    <w:pPr>
      <w:pStyle w:val="Header"/>
      <w:tabs>
        <w:tab w:val="left" w:pos="4968"/>
      </w:tabs>
      <w:ind w:left="-630"/>
      <w:jc w:val="both"/>
      <w:rPr>
        <w:noProof/>
        <w:color w:val="341C6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91197" w14:textId="77777777" w:rsidR="00317A87" w:rsidRDefault="00317A87">
    <w:pPr>
      <w:pStyle w:val="Header"/>
    </w:pPr>
  </w:p>
  <w:p w14:paraId="76B484A0" w14:textId="77777777" w:rsidR="00317A87" w:rsidRDefault="00317A87">
    <w:pPr>
      <w:pStyle w:val="Header"/>
    </w:pPr>
  </w:p>
  <w:p w14:paraId="0650E5DE" w14:textId="77777777" w:rsidR="00317A87" w:rsidRDefault="00317A87">
    <w:pPr>
      <w:pStyle w:val="Header"/>
    </w:pPr>
  </w:p>
  <w:p w14:paraId="688F23E1" w14:textId="77777777" w:rsidR="00317A87" w:rsidRDefault="00317A87">
    <w:pPr>
      <w:pStyle w:val="Header"/>
    </w:pPr>
  </w:p>
  <w:p w14:paraId="56604B59" w14:textId="77777777" w:rsidR="00317A87" w:rsidRDefault="00317A87">
    <w:pPr>
      <w:pStyle w:val="Header"/>
    </w:pPr>
  </w:p>
  <w:p w14:paraId="473782A7" w14:textId="77777777" w:rsidR="00317A87" w:rsidRDefault="00317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332684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pStyle w:val="listbullet"/>
      <w:lvlText w:val="*"/>
      <w:lvlJc w:val="left"/>
    </w:lvl>
  </w:abstractNum>
  <w:abstractNum w:abstractNumId="2"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ebdings" w:hAnsi="Webdings"/>
        <w:sz w:val="20"/>
      </w:rPr>
    </w:lvl>
  </w:abstractNum>
  <w:abstractNum w:abstractNumId="3"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sz w:val="20"/>
      </w:rPr>
    </w:lvl>
  </w:abstractNum>
  <w:abstractNum w:abstractNumId="4"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color w:val="000000"/>
      </w:rPr>
    </w:lvl>
  </w:abstractNum>
  <w:abstractNum w:abstractNumId="5" w15:restartNumberingAfterBreak="0">
    <w:nsid w:val="0F9E53BF"/>
    <w:multiLevelType w:val="hybridMultilevel"/>
    <w:tmpl w:val="F7B2F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FB12496"/>
    <w:multiLevelType w:val="hybridMultilevel"/>
    <w:tmpl w:val="D8C24B8A"/>
    <w:lvl w:ilvl="0" w:tplc="18DABA18">
      <w:start w:val="1"/>
      <w:numFmt w:val="bullet"/>
      <w:pStyle w:val="CBRBull1-05"/>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3A31CB"/>
    <w:multiLevelType w:val="hybridMultilevel"/>
    <w:tmpl w:val="E60888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3A5D89"/>
    <w:multiLevelType w:val="hybridMultilevel"/>
    <w:tmpl w:val="4780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A01EAC"/>
    <w:multiLevelType w:val="hybridMultilevel"/>
    <w:tmpl w:val="D0A26582"/>
    <w:lvl w:ilvl="0" w:tplc="ADF8A302">
      <w:start w:val="1"/>
      <w:numFmt w:val="bullet"/>
      <w:pStyle w:val="Bio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9702FA"/>
    <w:multiLevelType w:val="hybridMultilevel"/>
    <w:tmpl w:val="A0045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92895"/>
    <w:multiLevelType w:val="hybridMultilevel"/>
    <w:tmpl w:val="20722118"/>
    <w:lvl w:ilvl="0" w:tplc="101201A6">
      <w:start w:val="1"/>
      <w:numFmt w:val="bullet"/>
      <w:pStyle w:val="CBRBull2-075"/>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2173A"/>
    <w:multiLevelType w:val="multilevel"/>
    <w:tmpl w:val="EE3AEC9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3D065F8D"/>
    <w:multiLevelType w:val="hybridMultilevel"/>
    <w:tmpl w:val="0840D230"/>
    <w:lvl w:ilvl="0" w:tplc="25A212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B4EA9"/>
    <w:multiLevelType w:val="hybridMultilevel"/>
    <w:tmpl w:val="759412AE"/>
    <w:lvl w:ilvl="0" w:tplc="F3CEAA36">
      <w:start w:val="1"/>
      <w:numFmt w:val="bullet"/>
      <w:lvlRestart w:val="0"/>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2E21411"/>
    <w:multiLevelType w:val="hybridMultilevel"/>
    <w:tmpl w:val="FDEABB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3B3AC5"/>
    <w:multiLevelType w:val="hybridMultilevel"/>
    <w:tmpl w:val="6E2C076E"/>
    <w:lvl w:ilvl="0" w:tplc="6B26301E">
      <w:start w:val="1"/>
      <w:numFmt w:val="bullet"/>
      <w:pStyle w:val="CBRBull1-025Clos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D6E0F"/>
    <w:multiLevelType w:val="hybridMultilevel"/>
    <w:tmpl w:val="49E09E5A"/>
    <w:lvl w:ilvl="0" w:tplc="7ACEADA8">
      <w:start w:val="1"/>
      <w:numFmt w:val="bullet"/>
      <w:pStyle w:val="CBRBull2-10"/>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A090F72"/>
    <w:multiLevelType w:val="hybridMultilevel"/>
    <w:tmpl w:val="2A94DF3E"/>
    <w:lvl w:ilvl="0" w:tplc="037C0A94">
      <w:start w:val="1"/>
      <w:numFmt w:val="bullet"/>
      <w:pStyle w:val="CBRBull3-125"/>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D4370A"/>
    <w:multiLevelType w:val="hybridMultilevel"/>
    <w:tmpl w:val="A530D02E"/>
    <w:lvl w:ilvl="0" w:tplc="F26A7E1A">
      <w:start w:val="1"/>
      <w:numFmt w:val="bullet"/>
      <w:pStyle w:val="ResumeBullet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27A2D"/>
    <w:multiLevelType w:val="hybridMultilevel"/>
    <w:tmpl w:val="E00CAB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6C80447"/>
    <w:multiLevelType w:val="hybridMultilevel"/>
    <w:tmpl w:val="7406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F2782"/>
    <w:multiLevelType w:val="hybridMultilevel"/>
    <w:tmpl w:val="10A83B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8372B6F"/>
    <w:multiLevelType w:val="hybridMultilevel"/>
    <w:tmpl w:val="0B2E5F12"/>
    <w:lvl w:ilvl="0" w:tplc="854A012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9B6124D"/>
    <w:multiLevelType w:val="hybridMultilevel"/>
    <w:tmpl w:val="923A45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06051B"/>
    <w:multiLevelType w:val="hybridMultilevel"/>
    <w:tmpl w:val="97CCD37A"/>
    <w:lvl w:ilvl="0" w:tplc="A02E899E">
      <w:start w:val="1"/>
      <w:numFmt w:val="bullet"/>
      <w:pStyle w:val="CBRBull1-02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133066">
    <w:abstractNumId w:val="13"/>
  </w:num>
  <w:num w:numId="2" w16cid:durableId="706873168">
    <w:abstractNumId w:val="25"/>
  </w:num>
  <w:num w:numId="3" w16cid:durableId="1519852142">
    <w:abstractNumId w:val="25"/>
  </w:num>
  <w:num w:numId="4" w16cid:durableId="1080638262">
    <w:abstractNumId w:val="11"/>
  </w:num>
  <w:num w:numId="5" w16cid:durableId="398524747">
    <w:abstractNumId w:val="18"/>
  </w:num>
  <w:num w:numId="6" w16cid:durableId="657273211">
    <w:abstractNumId w:val="12"/>
  </w:num>
  <w:num w:numId="7" w16cid:durableId="1250577620">
    <w:abstractNumId w:val="12"/>
  </w:num>
  <w:num w:numId="8" w16cid:durableId="509639548">
    <w:abstractNumId w:val="16"/>
  </w:num>
  <w:num w:numId="9" w16cid:durableId="140537967">
    <w:abstractNumId w:val="16"/>
  </w:num>
  <w:num w:numId="10" w16cid:durableId="1435511626">
    <w:abstractNumId w:val="16"/>
  </w:num>
  <w:num w:numId="11" w16cid:durableId="1095637746">
    <w:abstractNumId w:val="6"/>
  </w:num>
  <w:num w:numId="12" w16cid:durableId="1034696887">
    <w:abstractNumId w:val="11"/>
  </w:num>
  <w:num w:numId="13" w16cid:durableId="415177618">
    <w:abstractNumId w:val="6"/>
  </w:num>
  <w:num w:numId="14" w16cid:durableId="1939367499">
    <w:abstractNumId w:val="17"/>
  </w:num>
  <w:num w:numId="15" w16cid:durableId="1285817962">
    <w:abstractNumId w:val="17"/>
  </w:num>
  <w:num w:numId="16" w16cid:durableId="1486042448">
    <w:abstractNumId w:val="9"/>
  </w:num>
  <w:num w:numId="17" w16cid:durableId="2081172904">
    <w:abstractNumId w:val="1"/>
    <w:lvlOverride w:ilvl="0">
      <w:lvl w:ilvl="0">
        <w:numFmt w:val="bullet"/>
        <w:pStyle w:val="listbullet"/>
        <w:lvlText w:val=""/>
        <w:legacy w:legacy="1" w:legacySpace="0" w:legacyIndent="360"/>
        <w:lvlJc w:val="left"/>
        <w:pPr>
          <w:ind w:left="720" w:hanging="360"/>
        </w:pPr>
        <w:rPr>
          <w:rFonts w:ascii="Symbol" w:hAnsi="Symbol" w:hint="default"/>
        </w:rPr>
      </w:lvl>
    </w:lvlOverride>
  </w:num>
  <w:num w:numId="18" w16cid:durableId="1486388288">
    <w:abstractNumId w:val="15"/>
  </w:num>
  <w:num w:numId="19" w16cid:durableId="1754085215">
    <w:abstractNumId w:val="22"/>
  </w:num>
  <w:num w:numId="20" w16cid:durableId="1317488386">
    <w:abstractNumId w:val="19"/>
  </w:num>
  <w:num w:numId="21" w16cid:durableId="753668714">
    <w:abstractNumId w:val="21"/>
  </w:num>
  <w:num w:numId="22" w16cid:durableId="175461735">
    <w:abstractNumId w:val="5"/>
  </w:num>
  <w:num w:numId="23" w16cid:durableId="39604936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77914168">
    <w:abstractNumId w:val="23"/>
  </w:num>
  <w:num w:numId="25" w16cid:durableId="1913389848">
    <w:abstractNumId w:val="2"/>
  </w:num>
  <w:num w:numId="26" w16cid:durableId="1569538587">
    <w:abstractNumId w:val="3"/>
  </w:num>
  <w:num w:numId="27" w16cid:durableId="1534423353">
    <w:abstractNumId w:val="4"/>
  </w:num>
  <w:num w:numId="28" w16cid:durableId="64227700">
    <w:abstractNumId w:val="10"/>
  </w:num>
  <w:num w:numId="29" w16cid:durableId="1913392620">
    <w:abstractNumId w:val="7"/>
  </w:num>
  <w:num w:numId="30" w16cid:durableId="156043465">
    <w:abstractNumId w:val="20"/>
  </w:num>
  <w:num w:numId="31" w16cid:durableId="217791297">
    <w:abstractNumId w:val="1"/>
    <w:lvlOverride w:ilvl="0">
      <w:lvl w:ilvl="0">
        <w:start w:val="1"/>
        <w:numFmt w:val="bullet"/>
        <w:pStyle w:val="listbullet"/>
        <w:lvlText w:val=""/>
        <w:legacy w:legacy="1" w:legacySpace="0" w:legacyIndent="360"/>
        <w:lvlJc w:val="left"/>
        <w:pPr>
          <w:ind w:left="360" w:hanging="360"/>
        </w:pPr>
        <w:rPr>
          <w:rFonts w:ascii="Symbol" w:hAnsi="Symbol" w:hint="default"/>
        </w:rPr>
      </w:lvl>
    </w:lvlOverride>
  </w:num>
  <w:num w:numId="32" w16cid:durableId="82992275">
    <w:abstractNumId w:val="0"/>
  </w:num>
  <w:num w:numId="33" w16cid:durableId="35014078">
    <w:abstractNumId w:val="8"/>
  </w:num>
  <w:num w:numId="34" w16cid:durableId="37404141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E2"/>
    <w:rsid w:val="00002426"/>
    <w:rsid w:val="00002C2F"/>
    <w:rsid w:val="00003F7D"/>
    <w:rsid w:val="0000772C"/>
    <w:rsid w:val="00013D5A"/>
    <w:rsid w:val="00024617"/>
    <w:rsid w:val="00025019"/>
    <w:rsid w:val="000321DA"/>
    <w:rsid w:val="00034FE5"/>
    <w:rsid w:val="000411A9"/>
    <w:rsid w:val="00042C12"/>
    <w:rsid w:val="000435B9"/>
    <w:rsid w:val="00053907"/>
    <w:rsid w:val="0005415E"/>
    <w:rsid w:val="00060714"/>
    <w:rsid w:val="0006282F"/>
    <w:rsid w:val="00062916"/>
    <w:rsid w:val="00064014"/>
    <w:rsid w:val="00070734"/>
    <w:rsid w:val="0007317B"/>
    <w:rsid w:val="00090B48"/>
    <w:rsid w:val="00091499"/>
    <w:rsid w:val="000A12E6"/>
    <w:rsid w:val="000A6F94"/>
    <w:rsid w:val="000B01FE"/>
    <w:rsid w:val="000C164E"/>
    <w:rsid w:val="000C29C7"/>
    <w:rsid w:val="000C4BB8"/>
    <w:rsid w:val="000D1853"/>
    <w:rsid w:val="000E438B"/>
    <w:rsid w:val="000E62EB"/>
    <w:rsid w:val="000E6732"/>
    <w:rsid w:val="000E6B3B"/>
    <w:rsid w:val="000F581F"/>
    <w:rsid w:val="000F7111"/>
    <w:rsid w:val="0010034F"/>
    <w:rsid w:val="00100E8A"/>
    <w:rsid w:val="00105F68"/>
    <w:rsid w:val="001211E3"/>
    <w:rsid w:val="00125B0F"/>
    <w:rsid w:val="00126B42"/>
    <w:rsid w:val="00141067"/>
    <w:rsid w:val="0014229D"/>
    <w:rsid w:val="0015057A"/>
    <w:rsid w:val="0016274A"/>
    <w:rsid w:val="00171DAB"/>
    <w:rsid w:val="0018574B"/>
    <w:rsid w:val="00186B12"/>
    <w:rsid w:val="001926E2"/>
    <w:rsid w:val="001A14C7"/>
    <w:rsid w:val="001B07D7"/>
    <w:rsid w:val="001B1A7E"/>
    <w:rsid w:val="001B239C"/>
    <w:rsid w:val="001B4A6F"/>
    <w:rsid w:val="001B7235"/>
    <w:rsid w:val="001B7BB9"/>
    <w:rsid w:val="001C47F6"/>
    <w:rsid w:val="001C639A"/>
    <w:rsid w:val="001D6D26"/>
    <w:rsid w:val="001D7868"/>
    <w:rsid w:val="001E0043"/>
    <w:rsid w:val="001E230F"/>
    <w:rsid w:val="001E6403"/>
    <w:rsid w:val="001F25D8"/>
    <w:rsid w:val="001F42C4"/>
    <w:rsid w:val="0020203C"/>
    <w:rsid w:val="002203D6"/>
    <w:rsid w:val="00226B0E"/>
    <w:rsid w:val="0023440E"/>
    <w:rsid w:val="002378D2"/>
    <w:rsid w:val="00245BAE"/>
    <w:rsid w:val="002462CA"/>
    <w:rsid w:val="00251AAE"/>
    <w:rsid w:val="00254721"/>
    <w:rsid w:val="002548BD"/>
    <w:rsid w:val="00264514"/>
    <w:rsid w:val="002733EA"/>
    <w:rsid w:val="00273896"/>
    <w:rsid w:val="00275CCA"/>
    <w:rsid w:val="002851F7"/>
    <w:rsid w:val="002906B2"/>
    <w:rsid w:val="002919C8"/>
    <w:rsid w:val="002A1572"/>
    <w:rsid w:val="002A51E5"/>
    <w:rsid w:val="002A7229"/>
    <w:rsid w:val="002B7C37"/>
    <w:rsid w:val="002C30CD"/>
    <w:rsid w:val="002C3F61"/>
    <w:rsid w:val="002D3908"/>
    <w:rsid w:val="002E0681"/>
    <w:rsid w:val="002E0C55"/>
    <w:rsid w:val="003065AA"/>
    <w:rsid w:val="00314D2D"/>
    <w:rsid w:val="003174B5"/>
    <w:rsid w:val="00317A87"/>
    <w:rsid w:val="003219B7"/>
    <w:rsid w:val="00330C16"/>
    <w:rsid w:val="003328F2"/>
    <w:rsid w:val="00333864"/>
    <w:rsid w:val="00334C07"/>
    <w:rsid w:val="0034362A"/>
    <w:rsid w:val="00347513"/>
    <w:rsid w:val="003606AD"/>
    <w:rsid w:val="00367897"/>
    <w:rsid w:val="0037135E"/>
    <w:rsid w:val="00385E72"/>
    <w:rsid w:val="003937DA"/>
    <w:rsid w:val="003938C6"/>
    <w:rsid w:val="00396BA3"/>
    <w:rsid w:val="003972A7"/>
    <w:rsid w:val="00397555"/>
    <w:rsid w:val="003A3337"/>
    <w:rsid w:val="003A4E7E"/>
    <w:rsid w:val="003A648A"/>
    <w:rsid w:val="003B0307"/>
    <w:rsid w:val="003C0A7D"/>
    <w:rsid w:val="003C4473"/>
    <w:rsid w:val="003C6D2A"/>
    <w:rsid w:val="003D361A"/>
    <w:rsid w:val="003D5B0B"/>
    <w:rsid w:val="003D611C"/>
    <w:rsid w:val="003E62E6"/>
    <w:rsid w:val="003E76F3"/>
    <w:rsid w:val="003F09A1"/>
    <w:rsid w:val="00405B86"/>
    <w:rsid w:val="0041525C"/>
    <w:rsid w:val="00415A99"/>
    <w:rsid w:val="00415C4F"/>
    <w:rsid w:val="00421679"/>
    <w:rsid w:val="00422F76"/>
    <w:rsid w:val="00423D26"/>
    <w:rsid w:val="00423FDB"/>
    <w:rsid w:val="00434F61"/>
    <w:rsid w:val="00435BA3"/>
    <w:rsid w:val="00445DE8"/>
    <w:rsid w:val="00447D95"/>
    <w:rsid w:val="004526E3"/>
    <w:rsid w:val="00454B02"/>
    <w:rsid w:val="004630D4"/>
    <w:rsid w:val="004645D5"/>
    <w:rsid w:val="00467B64"/>
    <w:rsid w:val="00473082"/>
    <w:rsid w:val="0047519F"/>
    <w:rsid w:val="004769EF"/>
    <w:rsid w:val="00491D8E"/>
    <w:rsid w:val="004953B9"/>
    <w:rsid w:val="00495BB6"/>
    <w:rsid w:val="004A13DE"/>
    <w:rsid w:val="004A17EE"/>
    <w:rsid w:val="004A4A5A"/>
    <w:rsid w:val="004A7B1E"/>
    <w:rsid w:val="004B5E07"/>
    <w:rsid w:val="004B6ED6"/>
    <w:rsid w:val="004C25F0"/>
    <w:rsid w:val="004D0C2A"/>
    <w:rsid w:val="004D0DA4"/>
    <w:rsid w:val="004D4052"/>
    <w:rsid w:val="004D5125"/>
    <w:rsid w:val="004E0B92"/>
    <w:rsid w:val="004E7F57"/>
    <w:rsid w:val="004F3499"/>
    <w:rsid w:val="004F3CDD"/>
    <w:rsid w:val="00501F29"/>
    <w:rsid w:val="00505BAB"/>
    <w:rsid w:val="005070FE"/>
    <w:rsid w:val="00512341"/>
    <w:rsid w:val="00514602"/>
    <w:rsid w:val="00515AFF"/>
    <w:rsid w:val="0052002C"/>
    <w:rsid w:val="005247C2"/>
    <w:rsid w:val="0053048A"/>
    <w:rsid w:val="0053374F"/>
    <w:rsid w:val="005429B4"/>
    <w:rsid w:val="00543561"/>
    <w:rsid w:val="00546BFB"/>
    <w:rsid w:val="00551DCC"/>
    <w:rsid w:val="0055367A"/>
    <w:rsid w:val="00562F8E"/>
    <w:rsid w:val="005711A5"/>
    <w:rsid w:val="0057205E"/>
    <w:rsid w:val="005739EA"/>
    <w:rsid w:val="005744AE"/>
    <w:rsid w:val="00584873"/>
    <w:rsid w:val="005855DB"/>
    <w:rsid w:val="005858DC"/>
    <w:rsid w:val="00592A05"/>
    <w:rsid w:val="005A2981"/>
    <w:rsid w:val="005A6456"/>
    <w:rsid w:val="005A79BF"/>
    <w:rsid w:val="005B1986"/>
    <w:rsid w:val="005B22F3"/>
    <w:rsid w:val="005C1EBE"/>
    <w:rsid w:val="005C741D"/>
    <w:rsid w:val="005E017B"/>
    <w:rsid w:val="005E4BDF"/>
    <w:rsid w:val="005E7042"/>
    <w:rsid w:val="005F0476"/>
    <w:rsid w:val="005F0752"/>
    <w:rsid w:val="00601D9D"/>
    <w:rsid w:val="00605E37"/>
    <w:rsid w:val="00614870"/>
    <w:rsid w:val="00623686"/>
    <w:rsid w:val="0064189D"/>
    <w:rsid w:val="006540B4"/>
    <w:rsid w:val="00660059"/>
    <w:rsid w:val="00663235"/>
    <w:rsid w:val="0067044C"/>
    <w:rsid w:val="006718E1"/>
    <w:rsid w:val="006723DD"/>
    <w:rsid w:val="0067686C"/>
    <w:rsid w:val="00692F2A"/>
    <w:rsid w:val="006A0A8D"/>
    <w:rsid w:val="006B0FE2"/>
    <w:rsid w:val="006C01A7"/>
    <w:rsid w:val="006C1341"/>
    <w:rsid w:val="006E6AE8"/>
    <w:rsid w:val="006E750B"/>
    <w:rsid w:val="006F724E"/>
    <w:rsid w:val="00703D2A"/>
    <w:rsid w:val="007065E1"/>
    <w:rsid w:val="007125C4"/>
    <w:rsid w:val="00717108"/>
    <w:rsid w:val="007215AC"/>
    <w:rsid w:val="00741027"/>
    <w:rsid w:val="007413A7"/>
    <w:rsid w:val="007441DE"/>
    <w:rsid w:val="00746AF0"/>
    <w:rsid w:val="00747906"/>
    <w:rsid w:val="0075157E"/>
    <w:rsid w:val="0075517C"/>
    <w:rsid w:val="0075682E"/>
    <w:rsid w:val="0077168E"/>
    <w:rsid w:val="0077198F"/>
    <w:rsid w:val="00772E98"/>
    <w:rsid w:val="00777386"/>
    <w:rsid w:val="00782066"/>
    <w:rsid w:val="0078653C"/>
    <w:rsid w:val="007914CD"/>
    <w:rsid w:val="00793BF5"/>
    <w:rsid w:val="007A452D"/>
    <w:rsid w:val="007B037E"/>
    <w:rsid w:val="007C570D"/>
    <w:rsid w:val="007C730B"/>
    <w:rsid w:val="007D7906"/>
    <w:rsid w:val="007E66B6"/>
    <w:rsid w:val="007E67F9"/>
    <w:rsid w:val="007F2DA7"/>
    <w:rsid w:val="00805F82"/>
    <w:rsid w:val="00822957"/>
    <w:rsid w:val="00833058"/>
    <w:rsid w:val="008410C7"/>
    <w:rsid w:val="008453AD"/>
    <w:rsid w:val="008501A2"/>
    <w:rsid w:val="00851D4E"/>
    <w:rsid w:val="008522E6"/>
    <w:rsid w:val="00852620"/>
    <w:rsid w:val="008540C1"/>
    <w:rsid w:val="00867157"/>
    <w:rsid w:val="00867307"/>
    <w:rsid w:val="008722E2"/>
    <w:rsid w:val="00884AB8"/>
    <w:rsid w:val="00891059"/>
    <w:rsid w:val="008A0064"/>
    <w:rsid w:val="008A78BD"/>
    <w:rsid w:val="008B1960"/>
    <w:rsid w:val="008E25FB"/>
    <w:rsid w:val="008E6D93"/>
    <w:rsid w:val="008E7AA7"/>
    <w:rsid w:val="008F1676"/>
    <w:rsid w:val="008F7C80"/>
    <w:rsid w:val="009119C7"/>
    <w:rsid w:val="009151EF"/>
    <w:rsid w:val="0091753D"/>
    <w:rsid w:val="009218B4"/>
    <w:rsid w:val="009347F6"/>
    <w:rsid w:val="00935FB3"/>
    <w:rsid w:val="0096513E"/>
    <w:rsid w:val="0097683B"/>
    <w:rsid w:val="00992188"/>
    <w:rsid w:val="00995903"/>
    <w:rsid w:val="009A3931"/>
    <w:rsid w:val="009A3C10"/>
    <w:rsid w:val="009B2F27"/>
    <w:rsid w:val="009B46BC"/>
    <w:rsid w:val="009C1206"/>
    <w:rsid w:val="009D0943"/>
    <w:rsid w:val="009D4A63"/>
    <w:rsid w:val="009E5F88"/>
    <w:rsid w:val="009E6228"/>
    <w:rsid w:val="009F6582"/>
    <w:rsid w:val="00A02155"/>
    <w:rsid w:val="00A120F4"/>
    <w:rsid w:val="00A12F91"/>
    <w:rsid w:val="00A16840"/>
    <w:rsid w:val="00A21634"/>
    <w:rsid w:val="00A24D17"/>
    <w:rsid w:val="00A25846"/>
    <w:rsid w:val="00A2773A"/>
    <w:rsid w:val="00A41693"/>
    <w:rsid w:val="00A437D8"/>
    <w:rsid w:val="00A52B5F"/>
    <w:rsid w:val="00A52E7D"/>
    <w:rsid w:val="00A55CA1"/>
    <w:rsid w:val="00A70C47"/>
    <w:rsid w:val="00A72159"/>
    <w:rsid w:val="00A723CB"/>
    <w:rsid w:val="00A73CEA"/>
    <w:rsid w:val="00A779ED"/>
    <w:rsid w:val="00A838CB"/>
    <w:rsid w:val="00A903CA"/>
    <w:rsid w:val="00A957DF"/>
    <w:rsid w:val="00AA6911"/>
    <w:rsid w:val="00AA6C46"/>
    <w:rsid w:val="00AA6D25"/>
    <w:rsid w:val="00AB1BC9"/>
    <w:rsid w:val="00AB3076"/>
    <w:rsid w:val="00AD2D2C"/>
    <w:rsid w:val="00AD705F"/>
    <w:rsid w:val="00AE3317"/>
    <w:rsid w:val="00AF33E1"/>
    <w:rsid w:val="00B003B3"/>
    <w:rsid w:val="00B02B26"/>
    <w:rsid w:val="00B0775D"/>
    <w:rsid w:val="00B1113F"/>
    <w:rsid w:val="00B12518"/>
    <w:rsid w:val="00B26049"/>
    <w:rsid w:val="00B34E35"/>
    <w:rsid w:val="00B3505D"/>
    <w:rsid w:val="00B4304F"/>
    <w:rsid w:val="00B4508F"/>
    <w:rsid w:val="00B52B53"/>
    <w:rsid w:val="00B5508A"/>
    <w:rsid w:val="00B55475"/>
    <w:rsid w:val="00B5658F"/>
    <w:rsid w:val="00B71253"/>
    <w:rsid w:val="00B71B71"/>
    <w:rsid w:val="00B75EC4"/>
    <w:rsid w:val="00B951CD"/>
    <w:rsid w:val="00B96DB1"/>
    <w:rsid w:val="00B97557"/>
    <w:rsid w:val="00BA2076"/>
    <w:rsid w:val="00BB3473"/>
    <w:rsid w:val="00BB6074"/>
    <w:rsid w:val="00BC4C95"/>
    <w:rsid w:val="00BD2AB3"/>
    <w:rsid w:val="00BD7B78"/>
    <w:rsid w:val="00BE7963"/>
    <w:rsid w:val="00BE7D08"/>
    <w:rsid w:val="00BF183D"/>
    <w:rsid w:val="00BF5B94"/>
    <w:rsid w:val="00BF69FB"/>
    <w:rsid w:val="00C00114"/>
    <w:rsid w:val="00C00EC6"/>
    <w:rsid w:val="00C13E98"/>
    <w:rsid w:val="00C20A19"/>
    <w:rsid w:val="00C3051F"/>
    <w:rsid w:val="00C32D1E"/>
    <w:rsid w:val="00C367CB"/>
    <w:rsid w:val="00C4025B"/>
    <w:rsid w:val="00C45C32"/>
    <w:rsid w:val="00C50100"/>
    <w:rsid w:val="00C60AB2"/>
    <w:rsid w:val="00C6226F"/>
    <w:rsid w:val="00C632E4"/>
    <w:rsid w:val="00C731A8"/>
    <w:rsid w:val="00C74B4A"/>
    <w:rsid w:val="00C854D2"/>
    <w:rsid w:val="00C85F5E"/>
    <w:rsid w:val="00CA5CAA"/>
    <w:rsid w:val="00CB1991"/>
    <w:rsid w:val="00CB24CA"/>
    <w:rsid w:val="00CB28D0"/>
    <w:rsid w:val="00CC2D4F"/>
    <w:rsid w:val="00CC3C4F"/>
    <w:rsid w:val="00CD4B04"/>
    <w:rsid w:val="00CD4E14"/>
    <w:rsid w:val="00CE0503"/>
    <w:rsid w:val="00CE575B"/>
    <w:rsid w:val="00CE74B1"/>
    <w:rsid w:val="00D01DEA"/>
    <w:rsid w:val="00D07761"/>
    <w:rsid w:val="00D079E7"/>
    <w:rsid w:val="00D12172"/>
    <w:rsid w:val="00D13A53"/>
    <w:rsid w:val="00D24DF1"/>
    <w:rsid w:val="00D43290"/>
    <w:rsid w:val="00D443F8"/>
    <w:rsid w:val="00D5707F"/>
    <w:rsid w:val="00D617B9"/>
    <w:rsid w:val="00D721C6"/>
    <w:rsid w:val="00D92EA9"/>
    <w:rsid w:val="00DA0B45"/>
    <w:rsid w:val="00DA5108"/>
    <w:rsid w:val="00DB3019"/>
    <w:rsid w:val="00DB72DD"/>
    <w:rsid w:val="00DB7366"/>
    <w:rsid w:val="00DD1630"/>
    <w:rsid w:val="00DD30AB"/>
    <w:rsid w:val="00DD5755"/>
    <w:rsid w:val="00DF259D"/>
    <w:rsid w:val="00DF26C0"/>
    <w:rsid w:val="00DF5EC2"/>
    <w:rsid w:val="00E02C32"/>
    <w:rsid w:val="00E1009E"/>
    <w:rsid w:val="00E21F2A"/>
    <w:rsid w:val="00E27189"/>
    <w:rsid w:val="00E31A8F"/>
    <w:rsid w:val="00E51D42"/>
    <w:rsid w:val="00E51F78"/>
    <w:rsid w:val="00E53A56"/>
    <w:rsid w:val="00E6047A"/>
    <w:rsid w:val="00E63730"/>
    <w:rsid w:val="00E64781"/>
    <w:rsid w:val="00E67F96"/>
    <w:rsid w:val="00E73DC4"/>
    <w:rsid w:val="00E75C2C"/>
    <w:rsid w:val="00E82B8F"/>
    <w:rsid w:val="00E86FD8"/>
    <w:rsid w:val="00EA1F22"/>
    <w:rsid w:val="00EA440A"/>
    <w:rsid w:val="00EB30E8"/>
    <w:rsid w:val="00EB4842"/>
    <w:rsid w:val="00EB508E"/>
    <w:rsid w:val="00EB671D"/>
    <w:rsid w:val="00EC2159"/>
    <w:rsid w:val="00EC47BC"/>
    <w:rsid w:val="00ED0A21"/>
    <w:rsid w:val="00ED3EAC"/>
    <w:rsid w:val="00ED469A"/>
    <w:rsid w:val="00EE260C"/>
    <w:rsid w:val="00EF0608"/>
    <w:rsid w:val="00EF7CCF"/>
    <w:rsid w:val="00F02C56"/>
    <w:rsid w:val="00F04563"/>
    <w:rsid w:val="00F15807"/>
    <w:rsid w:val="00F20C95"/>
    <w:rsid w:val="00F22BE0"/>
    <w:rsid w:val="00F30C2E"/>
    <w:rsid w:val="00F4406C"/>
    <w:rsid w:val="00F477DB"/>
    <w:rsid w:val="00F51459"/>
    <w:rsid w:val="00F56F5F"/>
    <w:rsid w:val="00F6031C"/>
    <w:rsid w:val="00F6050C"/>
    <w:rsid w:val="00F63CF0"/>
    <w:rsid w:val="00F6584D"/>
    <w:rsid w:val="00F77ACF"/>
    <w:rsid w:val="00FB0B66"/>
    <w:rsid w:val="00FB7F52"/>
    <w:rsid w:val="00FD6A20"/>
    <w:rsid w:val="00FD70B0"/>
    <w:rsid w:val="00FE2CF9"/>
    <w:rsid w:val="00FF0C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7114F2"/>
  <w15:chartTrackingRefBased/>
  <w15:docId w15:val="{3F7BAE1F-93BF-432C-9A03-8BA0F568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73A"/>
    <w:rPr>
      <w:color w:val="1C1C1C"/>
      <w:sz w:val="22"/>
      <w:szCs w:val="22"/>
    </w:rPr>
  </w:style>
  <w:style w:type="paragraph" w:styleId="Heading1">
    <w:name w:val="heading 1"/>
    <w:basedOn w:val="Normal"/>
    <w:next w:val="Normal"/>
    <w:link w:val="Heading1Char"/>
    <w:uiPriority w:val="9"/>
    <w:qFormat/>
    <w:rsid w:val="008722E2"/>
    <w:pPr>
      <w:keepNext/>
      <w:keepLines/>
      <w:spacing w:before="480"/>
      <w:outlineLvl w:val="0"/>
    </w:pPr>
    <w:rPr>
      <w:rFonts w:ascii="Cambria" w:eastAsia="Times New Roman" w:hAnsi="Cambria"/>
      <w:b/>
      <w:bCs/>
      <w:color w:val="365F91"/>
      <w:sz w:val="28"/>
      <w:szCs w:val="28"/>
      <w:lang w:val="x-none" w:eastAsia="x-none"/>
    </w:rPr>
  </w:style>
  <w:style w:type="paragraph" w:styleId="Heading3">
    <w:name w:val="heading 3"/>
    <w:basedOn w:val="Normal"/>
    <w:next w:val="Normal"/>
    <w:link w:val="Heading3Char"/>
    <w:uiPriority w:val="9"/>
    <w:qFormat/>
    <w:rsid w:val="00B02B26"/>
    <w:pPr>
      <w:keepNext/>
      <w:keepLines/>
      <w:numPr>
        <w:ilvl w:val="2"/>
        <w:numId w:val="7"/>
      </w:numPr>
      <w:spacing w:before="200"/>
      <w:outlineLvl w:val="2"/>
    </w:pPr>
    <w:rPr>
      <w:rFonts w:ascii="Cambria" w:eastAsia="Times New Roman" w:hAnsi="Cambria"/>
      <w:b/>
      <w:bCs/>
      <w:color w:val="4F81BD"/>
      <w:sz w:val="20"/>
      <w:szCs w:val="20"/>
      <w:lang w:val="x-none" w:eastAsia="x-none"/>
    </w:rPr>
  </w:style>
  <w:style w:type="paragraph" w:styleId="Heading4">
    <w:name w:val="heading 4"/>
    <w:basedOn w:val="Normal"/>
    <w:next w:val="Normal"/>
    <w:link w:val="Heading4Char"/>
    <w:uiPriority w:val="9"/>
    <w:qFormat/>
    <w:rsid w:val="00DF26C0"/>
    <w:pPr>
      <w:keepNext/>
      <w:keepLines/>
      <w:spacing w:before="200"/>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qFormat/>
    <w:rsid w:val="00B02B26"/>
    <w:pPr>
      <w:numPr>
        <w:ilvl w:val="4"/>
        <w:numId w:val="7"/>
      </w:numPr>
      <w:spacing w:before="200"/>
      <w:outlineLvl w:val="4"/>
    </w:pPr>
    <w:rPr>
      <w:rFonts w:ascii="Cambria" w:eastAsia="Times New Roman" w:hAnsi="Cambria"/>
      <w:color w:val="243F6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RHead1">
    <w:name w:val="+CBR Head 1"/>
    <w:next w:val="CBRBody"/>
    <w:rsid w:val="00126B42"/>
    <w:pPr>
      <w:keepNext/>
      <w:pBdr>
        <w:top w:val="single" w:sz="8" w:space="1" w:color="5A5A5A"/>
        <w:left w:val="single" w:sz="8" w:space="4" w:color="5A5A5A"/>
      </w:pBdr>
      <w:tabs>
        <w:tab w:val="left" w:pos="4200"/>
      </w:tabs>
      <w:spacing w:after="120"/>
    </w:pPr>
    <w:rPr>
      <w:rFonts w:ascii="Cambria" w:eastAsia="Times New Roman" w:hAnsi="Cambria"/>
      <w:color w:val="4F157F"/>
      <w:sz w:val="32"/>
      <w:szCs w:val="32"/>
    </w:rPr>
  </w:style>
  <w:style w:type="paragraph" w:customStyle="1" w:styleId="CBRBody">
    <w:name w:val="+CBR Body"/>
    <w:qFormat/>
    <w:rsid w:val="0037135E"/>
    <w:rPr>
      <w:rFonts w:ascii="Arial" w:eastAsia="Times New Roman" w:hAnsi="Arial"/>
      <w:color w:val="1C1C1C"/>
      <w:szCs w:val="22"/>
      <w:u w:val="single"/>
    </w:rPr>
  </w:style>
  <w:style w:type="paragraph" w:customStyle="1" w:styleId="CBRTableBody">
    <w:name w:val="+CBR Table Body"/>
    <w:qFormat/>
    <w:rsid w:val="006E6AE8"/>
    <w:rPr>
      <w:rFonts w:eastAsia="Times New Roman"/>
      <w:color w:val="1C1C1C"/>
      <w:sz w:val="22"/>
      <w:szCs w:val="22"/>
    </w:rPr>
  </w:style>
  <w:style w:type="paragraph" w:customStyle="1" w:styleId="CBRTableHeadLeft">
    <w:name w:val="+CBR Table Head Left"/>
    <w:qFormat/>
    <w:rsid w:val="00F477DB"/>
    <w:pPr>
      <w:keepNext/>
    </w:pPr>
    <w:rPr>
      <w:rFonts w:ascii="Cambria" w:eastAsia="Times New Roman" w:hAnsi="Cambria"/>
      <w:b/>
      <w:color w:val="0F243E"/>
      <w:sz w:val="24"/>
      <w:szCs w:val="24"/>
    </w:rPr>
  </w:style>
  <w:style w:type="paragraph" w:customStyle="1" w:styleId="CBRNote-00">
    <w:name w:val="+CBR Note-0.0"/>
    <w:qFormat/>
    <w:rsid w:val="006E6AE8"/>
    <w:pPr>
      <w:spacing w:before="120"/>
    </w:pPr>
    <w:rPr>
      <w:rFonts w:eastAsia="Times New Roman"/>
      <w:i/>
      <w:color w:val="0F243E"/>
      <w:sz w:val="18"/>
      <w:szCs w:val="24"/>
    </w:rPr>
  </w:style>
  <w:style w:type="paragraph" w:customStyle="1" w:styleId="CBRNote-00Close">
    <w:name w:val="+CBR Note-0.0 Close"/>
    <w:basedOn w:val="CBRNote-00"/>
    <w:qFormat/>
    <w:rsid w:val="006E6AE8"/>
    <w:pPr>
      <w:spacing w:before="0"/>
    </w:pPr>
  </w:style>
  <w:style w:type="paragraph" w:customStyle="1" w:styleId="CBRTableLead">
    <w:name w:val="+CBR Table Lead"/>
    <w:next w:val="CBRBody"/>
    <w:qFormat/>
    <w:rsid w:val="006E6AE8"/>
    <w:rPr>
      <w:rFonts w:eastAsia="Times New Roman"/>
      <w:color w:val="1C1C1C"/>
      <w:sz w:val="12"/>
      <w:szCs w:val="12"/>
    </w:rPr>
  </w:style>
  <w:style w:type="paragraph" w:customStyle="1" w:styleId="CBRBodyClose">
    <w:name w:val="+CBR Body Close"/>
    <w:rsid w:val="006E6AE8"/>
    <w:rPr>
      <w:rFonts w:eastAsia="Times New Roman"/>
      <w:color w:val="1C1C1C"/>
      <w:sz w:val="22"/>
      <w:szCs w:val="22"/>
    </w:rPr>
  </w:style>
  <w:style w:type="paragraph" w:customStyle="1" w:styleId="CBRNote05">
    <w:name w:val="+CBR Note 0.5"/>
    <w:qFormat/>
    <w:rsid w:val="006E6AE8"/>
    <w:pPr>
      <w:ind w:left="720"/>
    </w:pPr>
    <w:rPr>
      <w:rFonts w:eastAsia="Times New Roman"/>
      <w:i/>
      <w:color w:val="0F243E"/>
      <w:sz w:val="18"/>
      <w:szCs w:val="24"/>
    </w:rPr>
  </w:style>
  <w:style w:type="paragraph" w:customStyle="1" w:styleId="CBRNote00">
    <w:name w:val="+CBR Note 0.0"/>
    <w:rsid w:val="00126B42"/>
    <w:pPr>
      <w:keepNext/>
      <w:spacing w:before="120"/>
    </w:pPr>
    <w:rPr>
      <w:rFonts w:eastAsia="Times New Roman"/>
      <w:i/>
      <w:color w:val="0F243E"/>
      <w:sz w:val="18"/>
      <w:szCs w:val="24"/>
    </w:rPr>
  </w:style>
  <w:style w:type="paragraph" w:customStyle="1" w:styleId="CBRNote10">
    <w:name w:val="+CBR Note 1.0"/>
    <w:qFormat/>
    <w:rsid w:val="0006282F"/>
    <w:pPr>
      <w:ind w:left="1980"/>
    </w:pPr>
    <w:rPr>
      <w:rFonts w:eastAsia="Times New Roman"/>
      <w:i/>
      <w:color w:val="0F243E"/>
      <w:sz w:val="18"/>
      <w:szCs w:val="24"/>
    </w:rPr>
  </w:style>
  <w:style w:type="paragraph" w:customStyle="1" w:styleId="CBRHead1Lead">
    <w:name w:val="+CBR Head 1 Lead"/>
    <w:rsid w:val="00851D4E"/>
    <w:pPr>
      <w:spacing w:before="240"/>
    </w:pPr>
    <w:rPr>
      <w:rFonts w:eastAsia="Times New Roman"/>
      <w:color w:val="1C1C1C"/>
      <w:sz w:val="12"/>
      <w:szCs w:val="12"/>
    </w:rPr>
  </w:style>
  <w:style w:type="paragraph" w:customStyle="1" w:styleId="CBRBody025">
    <w:name w:val="+CBR Body 0.25"/>
    <w:rsid w:val="00126B42"/>
    <w:pPr>
      <w:spacing w:before="200"/>
      <w:ind w:left="360"/>
    </w:pPr>
    <w:rPr>
      <w:rFonts w:eastAsia="Times New Roman"/>
      <w:color w:val="1C1C1C"/>
      <w:sz w:val="22"/>
      <w:szCs w:val="22"/>
    </w:rPr>
  </w:style>
  <w:style w:type="paragraph" w:customStyle="1" w:styleId="CBRLead-10Pts">
    <w:name w:val="+CBR Lead-10 Pts"/>
    <w:rsid w:val="002378D2"/>
    <w:pPr>
      <w:keepNext/>
      <w:spacing w:before="80"/>
    </w:pPr>
    <w:rPr>
      <w:rFonts w:eastAsia="Times New Roman"/>
      <w:color w:val="1C1C1C"/>
      <w:sz w:val="12"/>
      <w:szCs w:val="12"/>
    </w:rPr>
  </w:style>
  <w:style w:type="paragraph" w:customStyle="1" w:styleId="CBRLead-18Pts">
    <w:name w:val="+CBR Lead-18 Pts"/>
    <w:rsid w:val="002378D2"/>
    <w:pPr>
      <w:keepNext/>
      <w:spacing w:before="240"/>
    </w:pPr>
    <w:rPr>
      <w:rFonts w:eastAsia="Times New Roman"/>
      <w:color w:val="1C1C1C"/>
      <w:sz w:val="12"/>
      <w:szCs w:val="12"/>
    </w:rPr>
  </w:style>
  <w:style w:type="paragraph" w:customStyle="1" w:styleId="CBRHead2-025">
    <w:name w:val="+CBR Head 2 - 0.25"/>
    <w:next w:val="CBRBody025"/>
    <w:rsid w:val="00126B42"/>
    <w:pPr>
      <w:keepNext/>
      <w:pBdr>
        <w:left w:val="single" w:sz="12" w:space="4" w:color="4F157F"/>
        <w:bottom w:val="single" w:sz="12" w:space="1" w:color="4F157F"/>
      </w:pBdr>
      <w:ind w:left="360"/>
    </w:pPr>
    <w:rPr>
      <w:rFonts w:ascii="Cambria" w:eastAsia="Times New Roman" w:hAnsi="Cambria"/>
      <w:b/>
      <w:bCs/>
      <w:color w:val="5A5A5A"/>
      <w:sz w:val="28"/>
      <w:szCs w:val="22"/>
    </w:rPr>
  </w:style>
  <w:style w:type="paragraph" w:customStyle="1" w:styleId="CBRHead1-00">
    <w:name w:val="+CBR Head 1 - 0.0"/>
    <w:next w:val="CBRBody"/>
    <w:rsid w:val="002378D2"/>
    <w:pPr>
      <w:keepNext/>
      <w:pBdr>
        <w:top w:val="single" w:sz="12" w:space="1" w:color="5A5A5A"/>
        <w:left w:val="single" w:sz="12" w:space="4" w:color="5A5A5A"/>
      </w:pBdr>
      <w:tabs>
        <w:tab w:val="left" w:pos="4200"/>
      </w:tabs>
    </w:pPr>
    <w:rPr>
      <w:rFonts w:ascii="Cambria" w:eastAsia="Times New Roman" w:hAnsi="Cambria"/>
      <w:b/>
      <w:color w:val="4F157F"/>
      <w:sz w:val="32"/>
      <w:szCs w:val="32"/>
    </w:rPr>
  </w:style>
  <w:style w:type="paragraph" w:customStyle="1" w:styleId="CBRNote00Close">
    <w:name w:val="+CBR Note 0.0 Close"/>
    <w:rsid w:val="00EA440A"/>
    <w:rPr>
      <w:rFonts w:eastAsia="Times New Roman"/>
      <w:i/>
      <w:color w:val="0F243E"/>
      <w:sz w:val="18"/>
      <w:szCs w:val="24"/>
    </w:rPr>
  </w:style>
  <w:style w:type="paragraph" w:customStyle="1" w:styleId="CBRLead-06Pts">
    <w:name w:val="+CBR Lead-06 Pts"/>
    <w:next w:val="CBRBody"/>
    <w:rsid w:val="00A12F91"/>
    <w:rPr>
      <w:rFonts w:eastAsia="Times New Roman"/>
      <w:color w:val="1C1C1C"/>
      <w:sz w:val="12"/>
      <w:szCs w:val="12"/>
    </w:rPr>
  </w:style>
  <w:style w:type="paragraph" w:customStyle="1" w:styleId="CBRBull1-025">
    <w:name w:val="+CBR Bull 1 - 0.25"/>
    <w:rsid w:val="00A12F91"/>
    <w:pPr>
      <w:numPr>
        <w:numId w:val="3"/>
      </w:numPr>
      <w:spacing w:before="200"/>
    </w:pPr>
    <w:rPr>
      <w:rFonts w:eastAsia="Times New Roman"/>
      <w:color w:val="1C1C1C"/>
      <w:sz w:val="22"/>
      <w:szCs w:val="22"/>
    </w:rPr>
  </w:style>
  <w:style w:type="paragraph" w:customStyle="1" w:styleId="CBRBull2-075">
    <w:name w:val="+CBR Bull 2 - 0.75"/>
    <w:basedOn w:val="CBRBody"/>
    <w:qFormat/>
    <w:rsid w:val="004769EF"/>
    <w:pPr>
      <w:numPr>
        <w:numId w:val="12"/>
      </w:numPr>
      <w:spacing w:before="120"/>
    </w:pPr>
    <w:rPr>
      <w:u w:val="none"/>
    </w:rPr>
  </w:style>
  <w:style w:type="paragraph" w:customStyle="1" w:styleId="CBRBull3-125">
    <w:name w:val="+CBR Bull 3 - 1.25"/>
    <w:rsid w:val="00A12F91"/>
    <w:pPr>
      <w:numPr>
        <w:numId w:val="5"/>
      </w:numPr>
      <w:spacing w:before="120"/>
    </w:pPr>
    <w:rPr>
      <w:rFonts w:eastAsia="Times New Roman"/>
      <w:color w:val="1C1C1C"/>
      <w:sz w:val="22"/>
      <w:szCs w:val="22"/>
    </w:rPr>
  </w:style>
  <w:style w:type="character" w:customStyle="1" w:styleId="Heading5Char">
    <w:name w:val="Heading 5 Char"/>
    <w:link w:val="Heading5"/>
    <w:uiPriority w:val="9"/>
    <w:rsid w:val="00B02B26"/>
    <w:rPr>
      <w:rFonts w:ascii="Cambria" w:eastAsia="Times New Roman" w:hAnsi="Cambria" w:cs="Times New Roman"/>
      <w:color w:val="243F60"/>
    </w:rPr>
  </w:style>
  <w:style w:type="character" w:customStyle="1" w:styleId="Heading3Char">
    <w:name w:val="Heading 3 Char"/>
    <w:link w:val="Heading3"/>
    <w:uiPriority w:val="9"/>
    <w:rsid w:val="00B02B26"/>
    <w:rPr>
      <w:rFonts w:ascii="Cambria" w:eastAsia="Times New Roman" w:hAnsi="Cambria" w:cs="Times New Roman"/>
      <w:b/>
      <w:bCs/>
      <w:color w:val="4F81BD"/>
    </w:rPr>
  </w:style>
  <w:style w:type="paragraph" w:customStyle="1" w:styleId="CBRNote025">
    <w:name w:val="+CBR Note 0.25"/>
    <w:rsid w:val="007914CD"/>
    <w:pPr>
      <w:spacing w:before="120"/>
      <w:ind w:left="360"/>
    </w:pPr>
    <w:rPr>
      <w:rFonts w:eastAsia="Times New Roman"/>
      <w:i/>
      <w:color w:val="0F243E"/>
      <w:sz w:val="18"/>
      <w:szCs w:val="24"/>
    </w:rPr>
  </w:style>
  <w:style w:type="paragraph" w:customStyle="1" w:styleId="Style1">
    <w:name w:val="Style1"/>
    <w:qFormat/>
    <w:rsid w:val="00126B42"/>
    <w:pPr>
      <w:spacing w:before="200"/>
      <w:ind w:left="1080"/>
    </w:pPr>
    <w:rPr>
      <w:rFonts w:eastAsia="Times New Roman"/>
      <w:color w:val="1C1C1C"/>
      <w:sz w:val="22"/>
      <w:szCs w:val="22"/>
    </w:rPr>
  </w:style>
  <w:style w:type="paragraph" w:customStyle="1" w:styleId="CBRBull1">
    <w:name w:val="+CBR Bull 1"/>
    <w:rsid w:val="001A14C7"/>
    <w:rPr>
      <w:rFonts w:eastAsia="Times New Roman"/>
      <w:color w:val="1C1C1C"/>
      <w:sz w:val="22"/>
      <w:szCs w:val="22"/>
    </w:rPr>
  </w:style>
  <w:style w:type="paragraph" w:customStyle="1" w:styleId="CBRBull1-025Close">
    <w:name w:val="+CBR Bull 1 - 0.25 Close"/>
    <w:rsid w:val="001A14C7"/>
    <w:pPr>
      <w:numPr>
        <w:numId w:val="10"/>
      </w:numPr>
    </w:pPr>
    <w:rPr>
      <w:rFonts w:eastAsia="Times New Roman"/>
      <w:color w:val="1C1C1C"/>
      <w:sz w:val="22"/>
      <w:szCs w:val="22"/>
    </w:rPr>
  </w:style>
  <w:style w:type="paragraph" w:customStyle="1" w:styleId="CBRBull1-05">
    <w:name w:val="+CBR Bull 1 - 0.5"/>
    <w:basedOn w:val="CBRBody025"/>
    <w:rsid w:val="004F3499"/>
    <w:pPr>
      <w:numPr>
        <w:numId w:val="13"/>
      </w:numPr>
      <w:spacing w:before="120"/>
    </w:pPr>
  </w:style>
  <w:style w:type="paragraph" w:customStyle="1" w:styleId="CBRBodyCtr">
    <w:name w:val="+CBR Body Ctr"/>
    <w:rsid w:val="00126B42"/>
    <w:pPr>
      <w:spacing w:before="200"/>
      <w:jc w:val="center"/>
    </w:pPr>
    <w:rPr>
      <w:rFonts w:eastAsia="Times New Roman"/>
      <w:color w:val="1C1C1C"/>
      <w:sz w:val="22"/>
      <w:szCs w:val="22"/>
    </w:rPr>
  </w:style>
  <w:style w:type="paragraph" w:customStyle="1" w:styleId="StyleCBRHead2-02512ptLeftNoborder">
    <w:name w:val="Style +CBR Head 2 - 0.25 + 12 pt Left: (No border)"/>
    <w:rsid w:val="00126B42"/>
    <w:rPr>
      <w:rFonts w:ascii="Cambria" w:eastAsia="Times New Roman" w:hAnsi="Cambria"/>
      <w:b/>
      <w:bCs/>
      <w:color w:val="5A5A5A"/>
      <w:sz w:val="24"/>
    </w:rPr>
  </w:style>
  <w:style w:type="paragraph" w:customStyle="1" w:styleId="CBRHead3-05">
    <w:name w:val="+CBR Head 3 - 0.5"/>
    <w:next w:val="CBRBody05"/>
    <w:rsid w:val="00C85F5E"/>
    <w:pPr>
      <w:keepNext/>
      <w:pBdr>
        <w:bottom w:val="single" w:sz="8" w:space="1" w:color="4F157F"/>
      </w:pBdr>
      <w:spacing w:before="200"/>
      <w:ind w:left="720"/>
    </w:pPr>
    <w:rPr>
      <w:rFonts w:ascii="Cambria" w:eastAsia="Times New Roman" w:hAnsi="Cambria"/>
      <w:b/>
      <w:bCs/>
      <w:color w:val="5A5A5A"/>
      <w:sz w:val="24"/>
      <w:szCs w:val="24"/>
    </w:rPr>
  </w:style>
  <w:style w:type="paragraph" w:customStyle="1" w:styleId="CBRBody05">
    <w:name w:val="+CBR Body 0.5"/>
    <w:rsid w:val="00126B42"/>
    <w:pPr>
      <w:spacing w:before="200"/>
      <w:ind w:left="720"/>
    </w:pPr>
    <w:rPr>
      <w:rFonts w:eastAsia="Times New Roman"/>
      <w:color w:val="1C1C1C"/>
      <w:sz w:val="22"/>
      <w:szCs w:val="22"/>
    </w:rPr>
  </w:style>
  <w:style w:type="paragraph" w:customStyle="1" w:styleId="CBRHead4-075">
    <w:name w:val="+CBR Head 4 - 0.75"/>
    <w:next w:val="CBRBody075"/>
    <w:rsid w:val="00C85F5E"/>
    <w:pPr>
      <w:pBdr>
        <w:bottom w:val="single" w:sz="8" w:space="1" w:color="4F157F"/>
      </w:pBdr>
      <w:spacing w:before="200"/>
      <w:ind w:left="1080"/>
    </w:pPr>
    <w:rPr>
      <w:rFonts w:ascii="Cambria" w:eastAsia="Times New Roman" w:hAnsi="Cambria"/>
      <w:b/>
      <w:bCs/>
      <w:color w:val="5A5A5A"/>
    </w:rPr>
  </w:style>
  <w:style w:type="paragraph" w:customStyle="1" w:styleId="CBRBody075">
    <w:name w:val="+CBR Body 0.75"/>
    <w:rsid w:val="00126B42"/>
    <w:pPr>
      <w:spacing w:before="200"/>
      <w:ind w:left="1080"/>
    </w:pPr>
    <w:rPr>
      <w:rFonts w:eastAsia="Times New Roman"/>
      <w:color w:val="1C1C1C"/>
      <w:sz w:val="22"/>
      <w:szCs w:val="22"/>
    </w:rPr>
  </w:style>
  <w:style w:type="paragraph" w:customStyle="1" w:styleId="CBRBull2-10">
    <w:name w:val="+CBR Bull 2 - 1.0"/>
    <w:rsid w:val="004F3499"/>
    <w:pPr>
      <w:numPr>
        <w:numId w:val="15"/>
      </w:numPr>
      <w:spacing w:before="120"/>
    </w:pPr>
    <w:rPr>
      <w:rFonts w:eastAsia="Times New Roman"/>
      <w:color w:val="1C1C1C"/>
      <w:sz w:val="22"/>
      <w:szCs w:val="22"/>
    </w:rPr>
  </w:style>
  <w:style w:type="character" w:customStyle="1" w:styleId="Heading1Char">
    <w:name w:val="Heading 1 Char"/>
    <w:link w:val="Heading1"/>
    <w:uiPriority w:val="9"/>
    <w:rsid w:val="008722E2"/>
    <w:rPr>
      <w:rFonts w:ascii="Cambria" w:eastAsia="Times New Roman" w:hAnsi="Cambria" w:cs="Times New Roman"/>
      <w:b/>
      <w:bCs/>
      <w:color w:val="365F91"/>
      <w:sz w:val="28"/>
      <w:szCs w:val="28"/>
    </w:rPr>
  </w:style>
  <w:style w:type="table" w:styleId="TableGrid">
    <w:name w:val="Table Grid"/>
    <w:basedOn w:val="TableNormal"/>
    <w:uiPriority w:val="59"/>
    <w:rsid w:val="008722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ioBullet">
    <w:name w:val="++Bio Bullet"/>
    <w:link w:val="BioBulletChar"/>
    <w:qFormat/>
    <w:rsid w:val="00171DAB"/>
    <w:pPr>
      <w:keepLines/>
      <w:numPr>
        <w:numId w:val="16"/>
      </w:numPr>
      <w:ind w:left="360"/>
    </w:pPr>
    <w:rPr>
      <w:rFonts w:ascii="Arial" w:eastAsia="Times New Roman" w:hAnsi="Arial" w:cs="Arial"/>
      <w:color w:val="000000"/>
    </w:rPr>
  </w:style>
  <w:style w:type="paragraph" w:customStyle="1" w:styleId="BioContent">
    <w:name w:val="++Bio Content"/>
    <w:uiPriority w:val="99"/>
    <w:qFormat/>
    <w:rsid w:val="00FD6A20"/>
    <w:pPr>
      <w:keepLines/>
      <w:spacing w:before="60"/>
    </w:pPr>
    <w:rPr>
      <w:rFonts w:eastAsia="Times New Roman"/>
      <w:color w:val="000000"/>
    </w:rPr>
  </w:style>
  <w:style w:type="paragraph" w:customStyle="1" w:styleId="BioName">
    <w:name w:val="++Bio Name"/>
    <w:uiPriority w:val="99"/>
    <w:qFormat/>
    <w:rsid w:val="00FD6A20"/>
    <w:rPr>
      <w:rFonts w:ascii="Cambria" w:eastAsia="Times New Roman" w:hAnsi="Cambria"/>
      <w:b/>
      <w:bCs/>
      <w:color w:val="4F157F"/>
      <w:sz w:val="28"/>
      <w:szCs w:val="28"/>
    </w:rPr>
  </w:style>
  <w:style w:type="paragraph" w:customStyle="1" w:styleId="BioPhoto">
    <w:name w:val="++Bio Photo"/>
    <w:basedOn w:val="Normal"/>
    <w:qFormat/>
    <w:rsid w:val="00171DAB"/>
    <w:rPr>
      <w:rFonts w:ascii="Arial" w:hAnsi="Arial" w:cs="Arial"/>
      <w:b/>
      <w:sz w:val="20"/>
      <w:szCs w:val="20"/>
    </w:rPr>
  </w:style>
  <w:style w:type="paragraph" w:customStyle="1" w:styleId="Contract">
    <w:name w:val="Contract"/>
    <w:basedOn w:val="CBRBody"/>
    <w:qFormat/>
    <w:rsid w:val="00171DAB"/>
    <w:rPr>
      <w:rFonts w:cs="Arial"/>
    </w:rPr>
  </w:style>
  <w:style w:type="paragraph" w:customStyle="1" w:styleId="BioTitle">
    <w:name w:val="++Bio Title"/>
    <w:uiPriority w:val="99"/>
    <w:qFormat/>
    <w:rsid w:val="00FD6A20"/>
    <w:pPr>
      <w:keepLines/>
    </w:pPr>
    <w:rPr>
      <w:b/>
      <w:i/>
      <w:color w:val="5A5A5A"/>
      <w:sz w:val="24"/>
      <w:szCs w:val="24"/>
    </w:rPr>
  </w:style>
  <w:style w:type="paragraph" w:styleId="BalloonText">
    <w:name w:val="Balloon Text"/>
    <w:basedOn w:val="Normal"/>
    <w:link w:val="BalloonTextChar"/>
    <w:uiPriority w:val="99"/>
    <w:semiHidden/>
    <w:unhideWhenUsed/>
    <w:rsid w:val="003938C6"/>
    <w:rPr>
      <w:rFonts w:ascii="Tahoma" w:hAnsi="Tahoma"/>
      <w:color w:val="auto"/>
      <w:sz w:val="16"/>
      <w:szCs w:val="16"/>
      <w:lang w:val="x-none" w:eastAsia="x-none"/>
    </w:rPr>
  </w:style>
  <w:style w:type="character" w:customStyle="1" w:styleId="BalloonTextChar">
    <w:name w:val="Balloon Text Char"/>
    <w:link w:val="BalloonText"/>
    <w:uiPriority w:val="99"/>
    <w:semiHidden/>
    <w:rsid w:val="003938C6"/>
    <w:rPr>
      <w:rFonts w:ascii="Tahoma" w:hAnsi="Tahoma" w:cs="Tahoma"/>
      <w:sz w:val="16"/>
      <w:szCs w:val="16"/>
    </w:rPr>
  </w:style>
  <w:style w:type="paragraph" w:styleId="Header">
    <w:name w:val="header"/>
    <w:basedOn w:val="Normal"/>
    <w:link w:val="HeaderChar"/>
    <w:uiPriority w:val="99"/>
    <w:unhideWhenUsed/>
    <w:rsid w:val="0064189D"/>
    <w:pPr>
      <w:tabs>
        <w:tab w:val="center" w:pos="4680"/>
        <w:tab w:val="right" w:pos="9360"/>
      </w:tabs>
    </w:pPr>
  </w:style>
  <w:style w:type="character" w:customStyle="1" w:styleId="HeaderChar">
    <w:name w:val="Header Char"/>
    <w:basedOn w:val="DefaultParagraphFont"/>
    <w:link w:val="Header"/>
    <w:uiPriority w:val="99"/>
    <w:rsid w:val="0064189D"/>
  </w:style>
  <w:style w:type="paragraph" w:styleId="Footer">
    <w:name w:val="footer"/>
    <w:basedOn w:val="Normal"/>
    <w:link w:val="FooterChar"/>
    <w:uiPriority w:val="99"/>
    <w:unhideWhenUsed/>
    <w:rsid w:val="0064189D"/>
    <w:pPr>
      <w:tabs>
        <w:tab w:val="center" w:pos="4680"/>
        <w:tab w:val="right" w:pos="9360"/>
      </w:tabs>
    </w:pPr>
  </w:style>
  <w:style w:type="character" w:customStyle="1" w:styleId="FooterChar">
    <w:name w:val="Footer Char"/>
    <w:basedOn w:val="DefaultParagraphFont"/>
    <w:link w:val="Footer"/>
    <w:uiPriority w:val="99"/>
    <w:rsid w:val="0064189D"/>
  </w:style>
  <w:style w:type="paragraph" w:customStyle="1" w:styleId="ResumeSectionHead">
    <w:name w:val="+Resume Section Head"/>
    <w:next w:val="Normal"/>
    <w:link w:val="ResumeSectionHeadChar"/>
    <w:qFormat/>
    <w:rsid w:val="00AA6911"/>
    <w:pPr>
      <w:spacing w:before="240"/>
    </w:pPr>
    <w:rPr>
      <w:rFonts w:ascii="Arial" w:eastAsia="Times New Roman" w:hAnsi="Arial" w:cs="Arial"/>
      <w:color w:val="000000"/>
      <w:sz w:val="28"/>
      <w:szCs w:val="28"/>
      <w:u w:val="single"/>
    </w:rPr>
  </w:style>
  <w:style w:type="character" w:customStyle="1" w:styleId="ResumeSectionHeadChar">
    <w:name w:val="+Resume Section Head Char"/>
    <w:link w:val="ResumeSectionHead"/>
    <w:rsid w:val="00AA6911"/>
    <w:rPr>
      <w:rFonts w:ascii="Arial" w:eastAsia="Times New Roman" w:hAnsi="Arial" w:cs="Arial"/>
      <w:color w:val="000000"/>
      <w:sz w:val="28"/>
      <w:szCs w:val="28"/>
      <w:u w:val="single"/>
      <w:lang w:val="en-US" w:eastAsia="en-US" w:bidi="ar-SA"/>
    </w:rPr>
  </w:style>
  <w:style w:type="paragraph" w:styleId="BodyText">
    <w:name w:val="Body Text"/>
    <w:basedOn w:val="Normal"/>
    <w:link w:val="BodyTextChar"/>
    <w:uiPriority w:val="99"/>
    <w:semiHidden/>
    <w:unhideWhenUsed/>
    <w:rsid w:val="00AA6911"/>
    <w:pPr>
      <w:spacing w:after="120" w:line="276" w:lineRule="auto"/>
    </w:pPr>
    <w:rPr>
      <w:rFonts w:eastAsia="Times New Roman"/>
      <w:color w:val="auto"/>
      <w:sz w:val="20"/>
      <w:szCs w:val="20"/>
      <w:lang w:val="da-DK" w:eastAsia="da-DK"/>
    </w:rPr>
  </w:style>
  <w:style w:type="character" w:customStyle="1" w:styleId="BodyTextChar">
    <w:name w:val="Body Text Char"/>
    <w:link w:val="BodyText"/>
    <w:uiPriority w:val="99"/>
    <w:semiHidden/>
    <w:rsid w:val="00AA6911"/>
    <w:rPr>
      <w:rFonts w:eastAsia="Times New Roman" w:cs="Times New Roman"/>
      <w:color w:val="auto"/>
      <w:lang w:val="da-DK" w:eastAsia="da-DK"/>
    </w:rPr>
  </w:style>
  <w:style w:type="paragraph" w:styleId="CommentText">
    <w:name w:val="annotation text"/>
    <w:basedOn w:val="Normal"/>
    <w:link w:val="CommentTextChar"/>
    <w:semiHidden/>
    <w:rsid w:val="00AA6911"/>
    <w:rPr>
      <w:rFonts w:ascii="Times New Roman" w:eastAsia="Times New Roman" w:hAnsi="Times New Roman"/>
      <w:color w:val="auto"/>
      <w:sz w:val="20"/>
      <w:szCs w:val="20"/>
      <w:lang w:val="x-none" w:eastAsia="x-none"/>
    </w:rPr>
  </w:style>
  <w:style w:type="character" w:customStyle="1" w:styleId="CommentTextChar">
    <w:name w:val="Comment Text Char"/>
    <w:link w:val="CommentText"/>
    <w:semiHidden/>
    <w:rsid w:val="00AA6911"/>
    <w:rPr>
      <w:rFonts w:ascii="Times New Roman" w:eastAsia="Times New Roman" w:hAnsi="Times New Roman"/>
      <w:color w:val="auto"/>
      <w:sz w:val="20"/>
      <w:szCs w:val="20"/>
    </w:rPr>
  </w:style>
  <w:style w:type="paragraph" w:customStyle="1" w:styleId="listbullet">
    <w:name w:val="listbullet"/>
    <w:basedOn w:val="Normal"/>
    <w:rsid w:val="00AA6911"/>
    <w:pPr>
      <w:numPr>
        <w:numId w:val="17"/>
      </w:numPr>
      <w:tabs>
        <w:tab w:val="num" w:pos="360"/>
      </w:tabs>
      <w:spacing w:line="240" w:lineRule="exact"/>
      <w:ind w:left="360"/>
    </w:pPr>
    <w:rPr>
      <w:rFonts w:ascii="Arial" w:eastAsia="Times New Roman" w:hAnsi="Arial"/>
      <w:color w:val="auto"/>
      <w:sz w:val="20"/>
      <w:szCs w:val="20"/>
    </w:rPr>
  </w:style>
  <w:style w:type="paragraph" w:customStyle="1" w:styleId="ResumeBody">
    <w:name w:val="+Resume Body"/>
    <w:link w:val="ResumeBodyChar"/>
    <w:qFormat/>
    <w:rsid w:val="00423D26"/>
    <w:pPr>
      <w:spacing w:before="200"/>
    </w:pPr>
    <w:rPr>
      <w:rFonts w:ascii="Arial" w:eastAsia="Times New Roman" w:hAnsi="Arial" w:cs="Arial"/>
      <w:color w:val="000000"/>
      <w:sz w:val="21"/>
      <w:szCs w:val="21"/>
      <w:u w:val="single"/>
    </w:rPr>
  </w:style>
  <w:style w:type="paragraph" w:customStyle="1" w:styleId="ResumeBullet1">
    <w:name w:val="+Resume Bullet 1"/>
    <w:link w:val="ResumeBullet1Char"/>
    <w:qFormat/>
    <w:rsid w:val="00423D26"/>
    <w:pPr>
      <w:numPr>
        <w:numId w:val="20"/>
      </w:numPr>
      <w:spacing w:before="200"/>
      <w:ind w:left="180" w:hanging="180"/>
    </w:pPr>
    <w:rPr>
      <w:rFonts w:ascii="Arial" w:eastAsia="Times New Roman" w:hAnsi="Arial" w:cs="Arial"/>
      <w:sz w:val="21"/>
      <w:szCs w:val="21"/>
    </w:rPr>
  </w:style>
  <w:style w:type="character" w:customStyle="1" w:styleId="ResumeBodyChar">
    <w:name w:val="+Resume Body Char"/>
    <w:link w:val="ResumeBody"/>
    <w:rsid w:val="00423D26"/>
    <w:rPr>
      <w:rFonts w:ascii="Arial" w:eastAsia="Times New Roman" w:hAnsi="Arial" w:cs="Arial"/>
      <w:color w:val="000000"/>
      <w:sz w:val="21"/>
      <w:szCs w:val="21"/>
      <w:u w:val="single"/>
      <w:lang w:val="en-US" w:eastAsia="en-US" w:bidi="ar-SA"/>
    </w:rPr>
  </w:style>
  <w:style w:type="character" w:customStyle="1" w:styleId="ResumeBullet1Char">
    <w:name w:val="+Resume Bullet 1 Char"/>
    <w:link w:val="ResumeBullet1"/>
    <w:rsid w:val="00423D26"/>
    <w:rPr>
      <w:rFonts w:ascii="Arial" w:eastAsia="Times New Roman" w:hAnsi="Arial" w:cs="Arial"/>
      <w:sz w:val="21"/>
      <w:szCs w:val="21"/>
      <w:lang w:val="en-US" w:eastAsia="en-US" w:bidi="ar-SA"/>
    </w:rPr>
  </w:style>
  <w:style w:type="paragraph" w:customStyle="1" w:styleId="ResumeCoName">
    <w:name w:val="+Resume Co Name"/>
    <w:link w:val="ResumeCoNameChar"/>
    <w:qFormat/>
    <w:rsid w:val="00423D26"/>
    <w:pPr>
      <w:keepNext/>
      <w:tabs>
        <w:tab w:val="right" w:pos="9360"/>
      </w:tabs>
      <w:spacing w:before="200"/>
    </w:pPr>
    <w:rPr>
      <w:rFonts w:ascii="Arial" w:eastAsia="Times New Roman" w:hAnsi="Arial" w:cs="Arial"/>
      <w:sz w:val="22"/>
      <w:szCs w:val="22"/>
    </w:rPr>
  </w:style>
  <w:style w:type="paragraph" w:customStyle="1" w:styleId="ResumeJobTitle">
    <w:name w:val="+Resume Job Title"/>
    <w:basedOn w:val="ResumeCoName"/>
    <w:next w:val="ResumeBody"/>
    <w:link w:val="ResumeJobTitleChar"/>
    <w:qFormat/>
    <w:rsid w:val="00423D26"/>
    <w:pPr>
      <w:spacing w:before="0"/>
    </w:pPr>
    <w:rPr>
      <w:rFonts w:cs="Times New Roman"/>
      <w:b/>
      <w:sz w:val="20"/>
      <w:szCs w:val="20"/>
      <w:lang w:val="x-none" w:eastAsia="x-none"/>
    </w:rPr>
  </w:style>
  <w:style w:type="character" w:customStyle="1" w:styleId="ResumeCoNameChar">
    <w:name w:val="+Resume Co Name Char"/>
    <w:link w:val="ResumeCoName"/>
    <w:rsid w:val="00423D26"/>
    <w:rPr>
      <w:rFonts w:ascii="Arial" w:eastAsia="Times New Roman" w:hAnsi="Arial" w:cs="Arial"/>
      <w:sz w:val="22"/>
      <w:szCs w:val="22"/>
      <w:lang w:val="en-US" w:eastAsia="en-US" w:bidi="ar-SA"/>
    </w:rPr>
  </w:style>
  <w:style w:type="character" w:customStyle="1" w:styleId="ResumeJobTitleChar">
    <w:name w:val="+Resume Job Title Char"/>
    <w:link w:val="ResumeJobTitle"/>
    <w:rsid w:val="00423D26"/>
    <w:rPr>
      <w:rFonts w:ascii="Arial" w:eastAsia="Times New Roman" w:hAnsi="Arial" w:cs="Arial"/>
      <w:b/>
      <w:color w:val="auto"/>
    </w:rPr>
  </w:style>
  <w:style w:type="paragraph" w:customStyle="1" w:styleId="ColorfulList-Accent11">
    <w:name w:val="Colorful List - Accent 11"/>
    <w:basedOn w:val="Normal"/>
    <w:uiPriority w:val="34"/>
    <w:qFormat/>
    <w:rsid w:val="00E31A8F"/>
    <w:pPr>
      <w:ind w:left="720"/>
    </w:pPr>
    <w:rPr>
      <w:rFonts w:cs="Calibri"/>
      <w:color w:val="auto"/>
    </w:rPr>
  </w:style>
  <w:style w:type="character" w:customStyle="1" w:styleId="Heading4Char">
    <w:name w:val="Heading 4 Char"/>
    <w:link w:val="Heading4"/>
    <w:uiPriority w:val="9"/>
    <w:rsid w:val="00DF26C0"/>
    <w:rPr>
      <w:rFonts w:ascii="Cambria" w:eastAsia="Times New Roman" w:hAnsi="Cambria" w:cs="Times New Roman"/>
      <w:b/>
      <w:bCs/>
      <w:i/>
      <w:iCs/>
      <w:color w:val="4F81BD"/>
    </w:rPr>
  </w:style>
  <w:style w:type="paragraph" w:customStyle="1" w:styleId="Bullets">
    <w:name w:val="Bullets"/>
    <w:basedOn w:val="Normal"/>
    <w:link w:val="BulletsChar"/>
    <w:qFormat/>
    <w:rsid w:val="001B07D7"/>
    <w:pPr>
      <w:tabs>
        <w:tab w:val="left" w:pos="-1440"/>
        <w:tab w:val="left" w:pos="-720"/>
        <w:tab w:val="left" w:pos="360"/>
        <w:tab w:val="left" w:pos="3600"/>
        <w:tab w:val="left" w:pos="6480"/>
      </w:tabs>
      <w:suppressAutoHyphens/>
      <w:ind w:left="360" w:hanging="360"/>
    </w:pPr>
    <w:rPr>
      <w:rFonts w:ascii="Arial" w:eastAsia="Times New Roman" w:hAnsi="Arial"/>
      <w:color w:val="auto"/>
      <w:szCs w:val="20"/>
      <w:lang w:val="x-none" w:eastAsia="x-none"/>
    </w:rPr>
  </w:style>
  <w:style w:type="character" w:customStyle="1" w:styleId="BulletsChar">
    <w:name w:val="Bullets Char"/>
    <w:link w:val="Bullets"/>
    <w:rsid w:val="001B07D7"/>
    <w:rPr>
      <w:rFonts w:ascii="Arial" w:eastAsia="Times New Roman" w:hAnsi="Arial"/>
      <w:sz w:val="22"/>
    </w:rPr>
  </w:style>
  <w:style w:type="character" w:customStyle="1" w:styleId="BioBulletChar">
    <w:name w:val="++Bio Bullet Char"/>
    <w:link w:val="BioBullet"/>
    <w:rsid w:val="00171DAB"/>
    <w:rPr>
      <w:rFonts w:ascii="Arial" w:eastAsia="Times New Roman" w:hAnsi="Arial" w:cs="Arial"/>
      <w:color w:val="000000"/>
    </w:rPr>
  </w:style>
  <w:style w:type="character" w:customStyle="1" w:styleId="st">
    <w:name w:val="st"/>
    <w:rsid w:val="001D6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614915">
      <w:bodyDiv w:val="1"/>
      <w:marLeft w:val="0"/>
      <w:marRight w:val="0"/>
      <w:marTop w:val="0"/>
      <w:marBottom w:val="0"/>
      <w:divBdr>
        <w:top w:val="none" w:sz="0" w:space="0" w:color="auto"/>
        <w:left w:val="none" w:sz="0" w:space="0" w:color="auto"/>
        <w:bottom w:val="none" w:sz="0" w:space="0" w:color="auto"/>
        <w:right w:val="none" w:sz="0" w:space="0" w:color="auto"/>
      </w:divBdr>
    </w:div>
    <w:div w:id="390423692">
      <w:bodyDiv w:val="1"/>
      <w:marLeft w:val="0"/>
      <w:marRight w:val="0"/>
      <w:marTop w:val="0"/>
      <w:marBottom w:val="0"/>
      <w:divBdr>
        <w:top w:val="none" w:sz="0" w:space="0" w:color="auto"/>
        <w:left w:val="none" w:sz="0" w:space="0" w:color="auto"/>
        <w:bottom w:val="none" w:sz="0" w:space="0" w:color="auto"/>
        <w:right w:val="none" w:sz="0" w:space="0" w:color="auto"/>
      </w:divBdr>
      <w:divsChild>
        <w:div w:id="759788442">
          <w:marLeft w:val="0"/>
          <w:marRight w:val="0"/>
          <w:marTop w:val="0"/>
          <w:marBottom w:val="0"/>
          <w:divBdr>
            <w:top w:val="none" w:sz="0" w:space="0" w:color="auto"/>
            <w:left w:val="none" w:sz="0" w:space="0" w:color="auto"/>
            <w:bottom w:val="none" w:sz="0" w:space="0" w:color="auto"/>
            <w:right w:val="none" w:sz="0" w:space="0" w:color="auto"/>
          </w:divBdr>
          <w:divsChild>
            <w:div w:id="206113897">
              <w:marLeft w:val="0"/>
              <w:marRight w:val="0"/>
              <w:marTop w:val="0"/>
              <w:marBottom w:val="0"/>
              <w:divBdr>
                <w:top w:val="none" w:sz="0" w:space="0" w:color="auto"/>
                <w:left w:val="none" w:sz="0" w:space="0" w:color="auto"/>
                <w:bottom w:val="none" w:sz="0" w:space="0" w:color="auto"/>
                <w:right w:val="none" w:sz="0" w:space="0" w:color="auto"/>
              </w:divBdr>
              <w:divsChild>
                <w:div w:id="8335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5971">
      <w:bodyDiv w:val="1"/>
      <w:marLeft w:val="0"/>
      <w:marRight w:val="0"/>
      <w:marTop w:val="0"/>
      <w:marBottom w:val="0"/>
      <w:divBdr>
        <w:top w:val="none" w:sz="0" w:space="0" w:color="auto"/>
        <w:left w:val="none" w:sz="0" w:space="0" w:color="auto"/>
        <w:bottom w:val="none" w:sz="0" w:space="0" w:color="auto"/>
        <w:right w:val="none" w:sz="0" w:space="0" w:color="auto"/>
      </w:divBdr>
      <w:divsChild>
        <w:div w:id="1211188323">
          <w:marLeft w:val="0"/>
          <w:marRight w:val="0"/>
          <w:marTop w:val="0"/>
          <w:marBottom w:val="0"/>
          <w:divBdr>
            <w:top w:val="none" w:sz="0" w:space="0" w:color="auto"/>
            <w:left w:val="none" w:sz="0" w:space="0" w:color="auto"/>
            <w:bottom w:val="none" w:sz="0" w:space="0" w:color="auto"/>
            <w:right w:val="none" w:sz="0" w:space="0" w:color="auto"/>
          </w:divBdr>
          <w:divsChild>
            <w:div w:id="366758595">
              <w:marLeft w:val="0"/>
              <w:marRight w:val="0"/>
              <w:marTop w:val="0"/>
              <w:marBottom w:val="0"/>
              <w:divBdr>
                <w:top w:val="none" w:sz="0" w:space="0" w:color="auto"/>
                <w:left w:val="none" w:sz="0" w:space="0" w:color="auto"/>
                <w:bottom w:val="none" w:sz="0" w:space="0" w:color="auto"/>
                <w:right w:val="none" w:sz="0" w:space="0" w:color="auto"/>
              </w:divBdr>
              <w:divsChild>
                <w:div w:id="316958517">
                  <w:marLeft w:val="634"/>
                  <w:marRight w:val="0"/>
                  <w:marTop w:val="0"/>
                  <w:marBottom w:val="771"/>
                  <w:divBdr>
                    <w:top w:val="none" w:sz="0" w:space="0" w:color="auto"/>
                    <w:left w:val="none" w:sz="0" w:space="0" w:color="auto"/>
                    <w:bottom w:val="none" w:sz="0" w:space="0" w:color="auto"/>
                    <w:right w:val="none" w:sz="0" w:space="0" w:color="auto"/>
                  </w:divBdr>
                  <w:divsChild>
                    <w:div w:id="1263301600">
                      <w:marLeft w:val="0"/>
                      <w:marRight w:val="0"/>
                      <w:marTop w:val="0"/>
                      <w:marBottom w:val="0"/>
                      <w:divBdr>
                        <w:top w:val="none" w:sz="0" w:space="0" w:color="auto"/>
                        <w:left w:val="none" w:sz="0" w:space="0" w:color="auto"/>
                        <w:bottom w:val="none" w:sz="0" w:space="0" w:color="auto"/>
                        <w:right w:val="none" w:sz="0" w:space="0" w:color="auto"/>
                      </w:divBdr>
                      <w:divsChild>
                        <w:div w:id="1267929718">
                          <w:marLeft w:val="0"/>
                          <w:marRight w:val="0"/>
                          <w:marTop w:val="0"/>
                          <w:marBottom w:val="0"/>
                          <w:divBdr>
                            <w:top w:val="none" w:sz="0" w:space="0" w:color="auto"/>
                            <w:left w:val="none" w:sz="0" w:space="0" w:color="auto"/>
                            <w:bottom w:val="none" w:sz="0" w:space="0" w:color="auto"/>
                            <w:right w:val="none" w:sz="0" w:space="0" w:color="auto"/>
                          </w:divBdr>
                          <w:divsChild>
                            <w:div w:id="7002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755552">
      <w:bodyDiv w:val="1"/>
      <w:marLeft w:val="0"/>
      <w:marRight w:val="0"/>
      <w:marTop w:val="0"/>
      <w:marBottom w:val="0"/>
      <w:divBdr>
        <w:top w:val="none" w:sz="0" w:space="0" w:color="auto"/>
        <w:left w:val="none" w:sz="0" w:space="0" w:color="auto"/>
        <w:bottom w:val="none" w:sz="0" w:space="0" w:color="auto"/>
        <w:right w:val="none" w:sz="0" w:space="0" w:color="auto"/>
      </w:divBdr>
      <w:divsChild>
        <w:div w:id="1793935466">
          <w:marLeft w:val="0"/>
          <w:marRight w:val="0"/>
          <w:marTop w:val="0"/>
          <w:marBottom w:val="0"/>
          <w:divBdr>
            <w:top w:val="none" w:sz="0" w:space="0" w:color="auto"/>
            <w:left w:val="none" w:sz="0" w:space="0" w:color="auto"/>
            <w:bottom w:val="none" w:sz="0" w:space="0" w:color="auto"/>
            <w:right w:val="none" w:sz="0" w:space="0" w:color="auto"/>
          </w:divBdr>
          <w:divsChild>
            <w:div w:id="1659380728">
              <w:marLeft w:val="0"/>
              <w:marRight w:val="0"/>
              <w:marTop w:val="0"/>
              <w:marBottom w:val="0"/>
              <w:divBdr>
                <w:top w:val="none" w:sz="0" w:space="0" w:color="auto"/>
                <w:left w:val="none" w:sz="0" w:space="0" w:color="auto"/>
                <w:bottom w:val="none" w:sz="0" w:space="0" w:color="auto"/>
                <w:right w:val="none" w:sz="0" w:space="0" w:color="auto"/>
              </w:divBdr>
              <w:divsChild>
                <w:div w:id="11150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3343">
      <w:bodyDiv w:val="1"/>
      <w:marLeft w:val="0"/>
      <w:marRight w:val="0"/>
      <w:marTop w:val="0"/>
      <w:marBottom w:val="0"/>
      <w:divBdr>
        <w:top w:val="none" w:sz="0" w:space="0" w:color="auto"/>
        <w:left w:val="none" w:sz="0" w:space="0" w:color="auto"/>
        <w:bottom w:val="none" w:sz="0" w:space="0" w:color="auto"/>
        <w:right w:val="none" w:sz="0" w:space="0" w:color="auto"/>
      </w:divBdr>
      <w:divsChild>
        <w:div w:id="146824834">
          <w:marLeft w:val="0"/>
          <w:marRight w:val="0"/>
          <w:marTop w:val="0"/>
          <w:marBottom w:val="0"/>
          <w:divBdr>
            <w:top w:val="none" w:sz="0" w:space="0" w:color="auto"/>
            <w:left w:val="none" w:sz="0" w:space="0" w:color="auto"/>
            <w:bottom w:val="none" w:sz="0" w:space="0" w:color="auto"/>
            <w:right w:val="none" w:sz="0" w:space="0" w:color="auto"/>
          </w:divBdr>
          <w:divsChild>
            <w:div w:id="1151948559">
              <w:marLeft w:val="0"/>
              <w:marRight w:val="0"/>
              <w:marTop w:val="0"/>
              <w:marBottom w:val="0"/>
              <w:divBdr>
                <w:top w:val="none" w:sz="0" w:space="0" w:color="auto"/>
                <w:left w:val="none" w:sz="0" w:space="0" w:color="auto"/>
                <w:bottom w:val="none" w:sz="0" w:space="0" w:color="auto"/>
                <w:right w:val="none" w:sz="0" w:space="0" w:color="auto"/>
              </w:divBdr>
              <w:divsChild>
                <w:div w:id="12045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3713">
      <w:bodyDiv w:val="1"/>
      <w:marLeft w:val="0"/>
      <w:marRight w:val="0"/>
      <w:marTop w:val="0"/>
      <w:marBottom w:val="0"/>
      <w:divBdr>
        <w:top w:val="none" w:sz="0" w:space="0" w:color="auto"/>
        <w:left w:val="none" w:sz="0" w:space="0" w:color="auto"/>
        <w:bottom w:val="none" w:sz="0" w:space="0" w:color="auto"/>
        <w:right w:val="none" w:sz="0" w:space="0" w:color="auto"/>
      </w:divBdr>
      <w:divsChild>
        <w:div w:id="336814949">
          <w:marLeft w:val="0"/>
          <w:marRight w:val="0"/>
          <w:marTop w:val="0"/>
          <w:marBottom w:val="0"/>
          <w:divBdr>
            <w:top w:val="none" w:sz="0" w:space="0" w:color="auto"/>
            <w:left w:val="none" w:sz="0" w:space="0" w:color="auto"/>
            <w:bottom w:val="none" w:sz="0" w:space="0" w:color="auto"/>
            <w:right w:val="none" w:sz="0" w:space="0" w:color="auto"/>
          </w:divBdr>
          <w:divsChild>
            <w:div w:id="309214513">
              <w:marLeft w:val="0"/>
              <w:marRight w:val="0"/>
              <w:marTop w:val="0"/>
              <w:marBottom w:val="0"/>
              <w:divBdr>
                <w:top w:val="none" w:sz="0" w:space="0" w:color="auto"/>
                <w:left w:val="none" w:sz="0" w:space="0" w:color="auto"/>
                <w:bottom w:val="none" w:sz="0" w:space="0" w:color="auto"/>
                <w:right w:val="none" w:sz="0" w:space="0" w:color="auto"/>
              </w:divBdr>
              <w:divsChild>
                <w:div w:id="630092331">
                  <w:marLeft w:val="634"/>
                  <w:marRight w:val="0"/>
                  <w:marTop w:val="0"/>
                  <w:marBottom w:val="771"/>
                  <w:divBdr>
                    <w:top w:val="none" w:sz="0" w:space="0" w:color="auto"/>
                    <w:left w:val="none" w:sz="0" w:space="0" w:color="auto"/>
                    <w:bottom w:val="none" w:sz="0" w:space="0" w:color="auto"/>
                    <w:right w:val="none" w:sz="0" w:space="0" w:color="auto"/>
                  </w:divBdr>
                  <w:divsChild>
                    <w:div w:id="1445687018">
                      <w:marLeft w:val="0"/>
                      <w:marRight w:val="0"/>
                      <w:marTop w:val="0"/>
                      <w:marBottom w:val="0"/>
                      <w:divBdr>
                        <w:top w:val="none" w:sz="0" w:space="0" w:color="auto"/>
                        <w:left w:val="none" w:sz="0" w:space="0" w:color="auto"/>
                        <w:bottom w:val="none" w:sz="0" w:space="0" w:color="auto"/>
                        <w:right w:val="none" w:sz="0" w:space="0" w:color="auto"/>
                      </w:divBdr>
                      <w:divsChild>
                        <w:div w:id="1504393629">
                          <w:marLeft w:val="0"/>
                          <w:marRight w:val="0"/>
                          <w:marTop w:val="0"/>
                          <w:marBottom w:val="0"/>
                          <w:divBdr>
                            <w:top w:val="none" w:sz="0" w:space="0" w:color="auto"/>
                            <w:left w:val="none" w:sz="0" w:space="0" w:color="auto"/>
                            <w:bottom w:val="none" w:sz="0" w:space="0" w:color="auto"/>
                            <w:right w:val="none" w:sz="0" w:space="0" w:color="auto"/>
                          </w:divBdr>
                          <w:divsChild>
                            <w:div w:id="19913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586809">
      <w:bodyDiv w:val="1"/>
      <w:marLeft w:val="0"/>
      <w:marRight w:val="0"/>
      <w:marTop w:val="0"/>
      <w:marBottom w:val="0"/>
      <w:divBdr>
        <w:top w:val="none" w:sz="0" w:space="0" w:color="auto"/>
        <w:left w:val="none" w:sz="0" w:space="0" w:color="auto"/>
        <w:bottom w:val="none" w:sz="0" w:space="0" w:color="auto"/>
        <w:right w:val="none" w:sz="0" w:space="0" w:color="auto"/>
      </w:divBdr>
      <w:divsChild>
        <w:div w:id="1586038243">
          <w:marLeft w:val="0"/>
          <w:marRight w:val="0"/>
          <w:marTop w:val="0"/>
          <w:marBottom w:val="0"/>
          <w:divBdr>
            <w:top w:val="none" w:sz="0" w:space="0" w:color="auto"/>
            <w:left w:val="none" w:sz="0" w:space="0" w:color="auto"/>
            <w:bottom w:val="none" w:sz="0" w:space="0" w:color="auto"/>
            <w:right w:val="none" w:sz="0" w:space="0" w:color="auto"/>
          </w:divBdr>
          <w:divsChild>
            <w:div w:id="508563126">
              <w:marLeft w:val="0"/>
              <w:marRight w:val="0"/>
              <w:marTop w:val="0"/>
              <w:marBottom w:val="0"/>
              <w:divBdr>
                <w:top w:val="none" w:sz="0" w:space="0" w:color="auto"/>
                <w:left w:val="none" w:sz="0" w:space="0" w:color="auto"/>
                <w:bottom w:val="none" w:sz="0" w:space="0" w:color="auto"/>
                <w:right w:val="none" w:sz="0" w:space="0" w:color="auto"/>
              </w:divBdr>
              <w:divsChild>
                <w:div w:id="353921843">
                  <w:marLeft w:val="0"/>
                  <w:marRight w:val="0"/>
                  <w:marTop w:val="0"/>
                  <w:marBottom w:val="0"/>
                  <w:divBdr>
                    <w:top w:val="none" w:sz="0" w:space="0" w:color="auto"/>
                    <w:left w:val="none" w:sz="0" w:space="0" w:color="auto"/>
                    <w:bottom w:val="none" w:sz="0" w:space="0" w:color="auto"/>
                    <w:right w:val="none" w:sz="0" w:space="0" w:color="auto"/>
                  </w:divBdr>
                </w:div>
                <w:div w:id="625739083">
                  <w:marLeft w:val="0"/>
                  <w:marRight w:val="0"/>
                  <w:marTop w:val="0"/>
                  <w:marBottom w:val="0"/>
                  <w:divBdr>
                    <w:top w:val="none" w:sz="0" w:space="0" w:color="auto"/>
                    <w:left w:val="none" w:sz="0" w:space="0" w:color="auto"/>
                    <w:bottom w:val="none" w:sz="0" w:space="0" w:color="auto"/>
                    <w:right w:val="none" w:sz="0" w:space="0" w:color="auto"/>
                  </w:divBdr>
                </w:div>
                <w:div w:id="642662090">
                  <w:marLeft w:val="0"/>
                  <w:marRight w:val="0"/>
                  <w:marTop w:val="0"/>
                  <w:marBottom w:val="0"/>
                  <w:divBdr>
                    <w:top w:val="none" w:sz="0" w:space="0" w:color="auto"/>
                    <w:left w:val="none" w:sz="0" w:space="0" w:color="auto"/>
                    <w:bottom w:val="none" w:sz="0" w:space="0" w:color="auto"/>
                    <w:right w:val="none" w:sz="0" w:space="0" w:color="auto"/>
                  </w:divBdr>
                </w:div>
                <w:div w:id="657731131">
                  <w:marLeft w:val="0"/>
                  <w:marRight w:val="0"/>
                  <w:marTop w:val="0"/>
                  <w:marBottom w:val="0"/>
                  <w:divBdr>
                    <w:top w:val="none" w:sz="0" w:space="0" w:color="auto"/>
                    <w:left w:val="none" w:sz="0" w:space="0" w:color="auto"/>
                    <w:bottom w:val="none" w:sz="0" w:space="0" w:color="auto"/>
                    <w:right w:val="none" w:sz="0" w:space="0" w:color="auto"/>
                  </w:divBdr>
                </w:div>
                <w:div w:id="19833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6423">
      <w:bodyDiv w:val="1"/>
      <w:marLeft w:val="0"/>
      <w:marRight w:val="0"/>
      <w:marTop w:val="0"/>
      <w:marBottom w:val="0"/>
      <w:divBdr>
        <w:top w:val="none" w:sz="0" w:space="0" w:color="auto"/>
        <w:left w:val="none" w:sz="0" w:space="0" w:color="auto"/>
        <w:bottom w:val="none" w:sz="0" w:space="0" w:color="auto"/>
        <w:right w:val="none" w:sz="0" w:space="0" w:color="auto"/>
      </w:divBdr>
      <w:divsChild>
        <w:div w:id="1320114345">
          <w:marLeft w:val="0"/>
          <w:marRight w:val="0"/>
          <w:marTop w:val="0"/>
          <w:marBottom w:val="0"/>
          <w:divBdr>
            <w:top w:val="none" w:sz="0" w:space="0" w:color="auto"/>
            <w:left w:val="none" w:sz="0" w:space="0" w:color="auto"/>
            <w:bottom w:val="none" w:sz="0" w:space="0" w:color="auto"/>
            <w:right w:val="none" w:sz="0" w:space="0" w:color="auto"/>
          </w:divBdr>
          <w:divsChild>
            <w:div w:id="244412656">
              <w:marLeft w:val="0"/>
              <w:marRight w:val="0"/>
              <w:marTop w:val="0"/>
              <w:marBottom w:val="0"/>
              <w:divBdr>
                <w:top w:val="none" w:sz="0" w:space="0" w:color="auto"/>
                <w:left w:val="none" w:sz="0" w:space="0" w:color="auto"/>
                <w:bottom w:val="none" w:sz="0" w:space="0" w:color="auto"/>
                <w:right w:val="none" w:sz="0" w:space="0" w:color="auto"/>
              </w:divBdr>
              <w:divsChild>
                <w:div w:id="292566430">
                  <w:marLeft w:val="0"/>
                  <w:marRight w:val="0"/>
                  <w:marTop w:val="0"/>
                  <w:marBottom w:val="0"/>
                  <w:divBdr>
                    <w:top w:val="none" w:sz="0" w:space="0" w:color="auto"/>
                    <w:left w:val="none" w:sz="0" w:space="0" w:color="auto"/>
                    <w:bottom w:val="none" w:sz="0" w:space="0" w:color="auto"/>
                    <w:right w:val="none" w:sz="0" w:space="0" w:color="auto"/>
                  </w:divBdr>
                  <w:divsChild>
                    <w:div w:id="19831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18715">
      <w:bodyDiv w:val="1"/>
      <w:marLeft w:val="0"/>
      <w:marRight w:val="0"/>
      <w:marTop w:val="0"/>
      <w:marBottom w:val="0"/>
      <w:divBdr>
        <w:top w:val="none" w:sz="0" w:space="0" w:color="auto"/>
        <w:left w:val="none" w:sz="0" w:space="0" w:color="auto"/>
        <w:bottom w:val="none" w:sz="0" w:space="0" w:color="auto"/>
        <w:right w:val="none" w:sz="0" w:space="0" w:color="auto"/>
      </w:divBdr>
      <w:divsChild>
        <w:div w:id="603462324">
          <w:marLeft w:val="0"/>
          <w:marRight w:val="0"/>
          <w:marTop w:val="0"/>
          <w:marBottom w:val="0"/>
          <w:divBdr>
            <w:top w:val="none" w:sz="0" w:space="0" w:color="auto"/>
            <w:left w:val="none" w:sz="0" w:space="0" w:color="auto"/>
            <w:bottom w:val="none" w:sz="0" w:space="0" w:color="auto"/>
            <w:right w:val="none" w:sz="0" w:space="0" w:color="auto"/>
          </w:divBdr>
          <w:divsChild>
            <w:div w:id="1823891380">
              <w:marLeft w:val="0"/>
              <w:marRight w:val="0"/>
              <w:marTop w:val="0"/>
              <w:marBottom w:val="0"/>
              <w:divBdr>
                <w:top w:val="none" w:sz="0" w:space="0" w:color="auto"/>
                <w:left w:val="none" w:sz="0" w:space="0" w:color="auto"/>
                <w:bottom w:val="none" w:sz="0" w:space="0" w:color="auto"/>
                <w:right w:val="none" w:sz="0" w:space="0" w:color="auto"/>
              </w:divBdr>
              <w:divsChild>
                <w:div w:id="1676879047">
                  <w:marLeft w:val="0"/>
                  <w:marRight w:val="0"/>
                  <w:marTop w:val="0"/>
                  <w:marBottom w:val="0"/>
                  <w:divBdr>
                    <w:top w:val="none" w:sz="0" w:space="0" w:color="auto"/>
                    <w:left w:val="none" w:sz="0" w:space="0" w:color="auto"/>
                    <w:bottom w:val="none" w:sz="0" w:space="0" w:color="auto"/>
                    <w:right w:val="none" w:sz="0" w:space="0" w:color="auto"/>
                  </w:divBdr>
                  <w:divsChild>
                    <w:div w:id="1525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8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cid:image016.png@01D9C628.B46C2CC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81C50D8891AA419BD3632FA5B2216E" ma:contentTypeVersion="0" ma:contentTypeDescription="Create a new document." ma:contentTypeScope="" ma:versionID="95ecc1a43c3e6a8b72ede2499bc3d33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8E843-6630-4222-A0A3-3309969BE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6F185C6-4EDA-4A0F-8BAD-259CC030DE7A}">
  <ds:schemaRefs>
    <ds:schemaRef ds:uri="http://schemas.microsoft.com/sharepoint/v3/contenttype/forms"/>
  </ds:schemaRefs>
</ds:datastoreItem>
</file>

<file path=customXml/itemProps3.xml><?xml version="1.0" encoding="utf-8"?>
<ds:datastoreItem xmlns:ds="http://schemas.openxmlformats.org/officeDocument/2006/customXml" ds:itemID="{61CD7BE3-3E82-4A6A-B82F-E923634BE82A}">
  <ds:schemaRefs>
    <ds:schemaRef ds:uri="http://schemas.microsoft.com/office/2006/metadata/longProperties"/>
  </ds:schemaRefs>
</ds:datastoreItem>
</file>

<file path=customXml/itemProps4.xml><?xml version="1.0" encoding="utf-8"?>
<ds:datastoreItem xmlns:ds="http://schemas.openxmlformats.org/officeDocument/2006/customXml" ds:itemID="{26B18EA0-5442-46EE-9BC3-59A00A36B49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9810A08-9A38-46E5-8775-7E9354075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Ciber Resume Template</vt:lpstr>
    </vt:vector>
  </TitlesOfParts>
  <Company>CIBER, Inc.</Company>
  <LinksUpToDate>false</LinksUpToDate>
  <CharactersWithSpaces>3314</CharactersWithSpaces>
  <SharedDoc>false</SharedDoc>
  <HLinks>
    <vt:vector size="6" baseType="variant">
      <vt:variant>
        <vt:i4>3670096</vt:i4>
      </vt:variant>
      <vt:variant>
        <vt:i4>5478</vt:i4>
      </vt:variant>
      <vt:variant>
        <vt:i4>1025</vt:i4>
      </vt:variant>
      <vt:variant>
        <vt:i4>1</vt:i4>
      </vt:variant>
      <vt:variant>
        <vt:lpwstr>cid:image001.png@01D2E9BC.DD3FB8F0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Ciber Resume Template</dc:title>
  <dc:subject/>
  <dc:creator>jfryday</dc:creator>
  <cp:keywords/>
  <cp:lastModifiedBy>K, Manoj Raj (Cognizant)</cp:lastModifiedBy>
  <cp:revision>7</cp:revision>
  <cp:lastPrinted>2020-09-21T21:05:00Z</cp:lastPrinted>
  <dcterms:created xsi:type="dcterms:W3CDTF">2025-04-08T07:40:00Z</dcterms:created>
  <dcterms:modified xsi:type="dcterms:W3CDTF">2025-04-08T10:11:00Z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ategories0">
    <vt:lpwstr>Resumes</vt:lpwstr>
  </property>
  <property fmtid="{D5CDD505-2E9C-101B-9397-08002B2CF9AE}" pid="4" name="Subject">
    <vt:lpwstr/>
  </property>
  <property fmtid="{D5CDD505-2E9C-101B-9397-08002B2CF9AE}" pid="5" name="Keywords">
    <vt:lpwstr/>
  </property>
  <property fmtid="{D5CDD505-2E9C-101B-9397-08002B2CF9AE}" pid="6" name="_Author">
    <vt:lpwstr>jfryday</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ies>
</file>